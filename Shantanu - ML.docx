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D2F177C" w14:textId="15956570" w:rsidR="00F367A4" w:rsidRPr="00980D38" w:rsidRDefault="008F5875" w:rsidP="00813883">
      <w:pPr>
        <w:pStyle w:val="divname"/>
        <w:shd w:val="clear" w:color="auto" w:fill="FFFFFF"/>
        <w:rPr>
          <w:rFonts w:asciiTheme="majorHAnsi" w:eastAsia="Palatino Linotype" w:hAnsiTheme="majorHAnsi" w:cstheme="majorHAnsi"/>
          <w:color w:val="auto"/>
        </w:rPr>
      </w:pPr>
      <w:r w:rsidRPr="00FE4424">
        <w:rPr>
          <w:rStyle w:val="span"/>
          <w:rFonts w:asciiTheme="majorHAnsi" w:eastAsia="Palatino Linotype" w:hAnsiTheme="majorHAnsi" w:cstheme="majorHAnsi"/>
          <w:b w:val="0"/>
          <w:bCs w:val="0"/>
          <w:color w:val="595959" w:themeColor="text1" w:themeTint="A6"/>
          <w:sz w:val="52"/>
          <w:szCs w:val="52"/>
        </w:rPr>
        <w:t>Shantanu</w:t>
      </w:r>
      <w:r w:rsidR="00742AA7" w:rsidRPr="00980D38">
        <w:rPr>
          <w:rStyle w:val="span"/>
          <w:rFonts w:asciiTheme="majorHAnsi" w:eastAsia="Palatino Linotype" w:hAnsiTheme="majorHAnsi" w:cstheme="majorHAnsi"/>
          <w:color w:val="auto"/>
          <w:sz w:val="52"/>
          <w:szCs w:val="52"/>
        </w:rPr>
        <w:t xml:space="preserve"> HADAP</w:t>
      </w:r>
    </w:p>
    <w:p w14:paraId="1D40121A" w14:textId="56B1B6AF" w:rsidR="008F794F" w:rsidRDefault="00400188" w:rsidP="008F794F">
      <w:pPr>
        <w:pStyle w:val="divaddress"/>
        <w:shd w:val="clear" w:color="auto" w:fill="FFFFFF"/>
        <w:spacing w:before="100"/>
        <w:rPr>
          <w:rStyle w:val="span"/>
          <w:rFonts w:asciiTheme="majorHAnsi" w:eastAsia="Palatino Linotype" w:hAnsiTheme="majorHAnsi" w:cstheme="majorHAnsi"/>
          <w:sz w:val="20"/>
          <w:szCs w:val="20"/>
        </w:rPr>
      </w:pPr>
      <w:r w:rsidRPr="009B2E1D">
        <w:rPr>
          <w:rFonts w:asciiTheme="majorHAnsi" w:hAnsiTheme="majorHAnsi" w:cstheme="majorHAnsi"/>
          <w:color w:val="7F7F7F" w:themeColor="text1" w:themeTint="80"/>
        </w:rPr>
        <w:t>Email:</w:t>
      </w:r>
      <w:r>
        <w:t xml:space="preserve"> </w:t>
      </w:r>
      <w:hyperlink r:id="rId6" w:history="1">
        <w:r w:rsidRPr="005314B3">
          <w:rPr>
            <w:rStyle w:val="Hyperlink"/>
            <w:rFonts w:asciiTheme="majorHAnsi" w:eastAsia="Palatino Linotype" w:hAnsiTheme="majorHAnsi" w:cstheme="majorHAnsi"/>
          </w:rPr>
          <w:t>hada6576@stthomas.edu</w:t>
        </w:r>
      </w:hyperlink>
      <w:r w:rsidR="001A28B1" w:rsidRPr="00980D38">
        <w:rPr>
          <w:rStyle w:val="sprtr"/>
          <w:rFonts w:asciiTheme="majorHAnsi" w:eastAsia="Palatino Linotype" w:hAnsiTheme="majorHAnsi" w:cstheme="majorHAnsi"/>
        </w:rPr>
        <w:t xml:space="preserve"> </w:t>
      </w:r>
      <w:r w:rsidR="008F5875" w:rsidRPr="00980D38">
        <w:rPr>
          <w:rStyle w:val="sprtr"/>
          <w:rFonts w:asciiTheme="majorHAnsi" w:eastAsia="Palatino Linotype" w:hAnsiTheme="majorHAnsi" w:cstheme="majorHAnsi"/>
        </w:rPr>
        <w:t>| </w:t>
      </w:r>
      <w:r w:rsidR="008F5875" w:rsidRPr="00980D38">
        <w:rPr>
          <w:rStyle w:val="sprtrsprtr"/>
          <w:rFonts w:asciiTheme="majorHAnsi" w:eastAsia="Palatino Linotype" w:hAnsiTheme="majorHAnsi" w:cstheme="majorHAnsi"/>
        </w:rPr>
        <w:t> | </w:t>
      </w:r>
      <w:r w:rsidR="008F5875" w:rsidRPr="00980D38">
        <w:rPr>
          <w:rFonts w:asciiTheme="majorHAnsi" w:eastAsia="Palatino Linotype" w:hAnsiTheme="majorHAnsi" w:cstheme="majorHAnsi"/>
        </w:rPr>
        <w:t xml:space="preserve"> </w:t>
      </w:r>
      <w:r w:rsidRPr="009B2E1D">
        <w:rPr>
          <w:rStyle w:val="span"/>
          <w:rFonts w:asciiTheme="majorHAnsi" w:eastAsia="Palatino Linotype" w:hAnsiTheme="majorHAnsi" w:cstheme="majorHAnsi"/>
          <w:color w:val="7F7F7F" w:themeColor="text1" w:themeTint="80"/>
          <w:sz w:val="20"/>
          <w:szCs w:val="20"/>
        </w:rPr>
        <w:t>Phone</w:t>
      </w:r>
      <w:r w:rsidR="008F5875" w:rsidRPr="009B2E1D">
        <w:rPr>
          <w:rStyle w:val="span"/>
          <w:rFonts w:asciiTheme="majorHAnsi" w:eastAsia="Palatino Linotype" w:hAnsiTheme="majorHAnsi" w:cstheme="majorHAnsi"/>
          <w:color w:val="7F7F7F" w:themeColor="text1" w:themeTint="80"/>
          <w:sz w:val="20"/>
          <w:szCs w:val="20"/>
        </w:rPr>
        <w:t>:</w:t>
      </w:r>
      <w:r w:rsidR="008F5875" w:rsidRPr="00980D38">
        <w:rPr>
          <w:rStyle w:val="span"/>
          <w:rFonts w:asciiTheme="majorHAnsi" w:eastAsia="Palatino Linotype" w:hAnsiTheme="majorHAnsi" w:cstheme="majorHAnsi"/>
          <w:sz w:val="20"/>
          <w:szCs w:val="20"/>
        </w:rPr>
        <w:t xml:space="preserve"> </w:t>
      </w:r>
      <w:hyperlink r:id="rId7" w:history="1">
        <w:r w:rsidR="008F5875" w:rsidRPr="00DB65F4">
          <w:rPr>
            <w:rStyle w:val="Hyperlink"/>
            <w:rFonts w:asciiTheme="majorHAnsi" w:eastAsia="Palatino Linotype" w:hAnsiTheme="majorHAnsi" w:cstheme="majorHAnsi"/>
          </w:rPr>
          <w:t>612-227-6051</w:t>
        </w:r>
      </w:hyperlink>
      <w:r w:rsidR="00AD1FA0" w:rsidRPr="00980D38">
        <w:rPr>
          <w:rStyle w:val="span"/>
          <w:rFonts w:asciiTheme="majorHAnsi" w:eastAsia="Palatino Linotype" w:hAnsiTheme="majorHAnsi" w:cstheme="majorHAnsi"/>
          <w:sz w:val="20"/>
          <w:szCs w:val="20"/>
        </w:rPr>
        <w:t xml:space="preserve"> </w:t>
      </w:r>
      <w:r w:rsidR="00B7195A">
        <w:rPr>
          <w:rStyle w:val="span"/>
          <w:rFonts w:asciiTheme="majorHAnsi" w:eastAsia="Palatino Linotype" w:hAnsiTheme="majorHAnsi" w:cstheme="majorHAnsi"/>
          <w:sz w:val="20"/>
          <w:szCs w:val="20"/>
        </w:rPr>
        <w:t xml:space="preserve">| </w:t>
      </w:r>
      <w:r w:rsidR="00937DD7" w:rsidRPr="009B2E1D">
        <w:rPr>
          <w:rStyle w:val="span"/>
          <w:rFonts w:asciiTheme="majorHAnsi" w:eastAsia="Palatino Linotype" w:hAnsiTheme="majorHAnsi" w:cstheme="majorHAnsi"/>
          <w:color w:val="7F7F7F" w:themeColor="text1" w:themeTint="80"/>
          <w:sz w:val="20"/>
          <w:szCs w:val="20"/>
        </w:rPr>
        <w:t>Address:</w:t>
      </w:r>
      <w:r w:rsidR="00937DD7">
        <w:rPr>
          <w:rStyle w:val="span"/>
          <w:rFonts w:asciiTheme="majorHAnsi" w:eastAsia="Palatino Linotype" w:hAnsiTheme="majorHAnsi" w:cstheme="majorHAnsi"/>
          <w:sz w:val="20"/>
          <w:szCs w:val="20"/>
        </w:rPr>
        <w:t xml:space="preserve"> </w:t>
      </w:r>
      <w:hyperlink r:id="rId8" w:history="1">
        <w:r w:rsidR="00B7195A" w:rsidRPr="00345663">
          <w:rPr>
            <w:rStyle w:val="Hyperlink"/>
            <w:rFonts w:asciiTheme="majorHAnsi" w:eastAsia="Palatino Linotype" w:hAnsiTheme="majorHAnsi" w:cstheme="majorHAnsi"/>
          </w:rPr>
          <w:t xml:space="preserve">50 Cretin Ave S </w:t>
        </w:r>
        <w:r w:rsidR="00787B52" w:rsidRPr="00345663">
          <w:rPr>
            <w:rStyle w:val="Hyperlink"/>
            <w:rFonts w:asciiTheme="majorHAnsi" w:eastAsia="Palatino Linotype" w:hAnsiTheme="majorHAnsi" w:cstheme="majorHAnsi"/>
          </w:rPr>
          <w:t xml:space="preserve">#105 </w:t>
        </w:r>
        <w:r w:rsidR="00B7195A" w:rsidRPr="00345663">
          <w:rPr>
            <w:rStyle w:val="Hyperlink"/>
            <w:rFonts w:asciiTheme="majorHAnsi" w:eastAsia="Palatino Linotype" w:hAnsiTheme="majorHAnsi" w:cstheme="majorHAnsi"/>
          </w:rPr>
          <w:t>St Paul MN</w:t>
        </w:r>
      </w:hyperlink>
    </w:p>
    <w:p w14:paraId="00AAB698" w14:textId="6CDB6B52" w:rsidR="00445EA7" w:rsidRDefault="00FF2186" w:rsidP="00445EA7">
      <w:pPr>
        <w:pStyle w:val="divaddress"/>
        <w:shd w:val="clear" w:color="auto" w:fill="FFFFFF"/>
        <w:spacing w:before="100"/>
        <w:rPr>
          <w:rFonts w:ascii="Calibri Light" w:eastAsia="Palatino Linotype" w:hAnsi="Calibri Light" w:cs="Calibri Light"/>
          <w:noProof/>
        </w:rPr>
      </w:pPr>
      <w:r>
        <w:rPr>
          <w:rFonts w:ascii="Calibri Light" w:eastAsia="Palatino Linotype" w:hAnsi="Calibri Light" w:cs="Calibri Light"/>
          <w:noProof/>
        </w:rPr>
        <w:drawing>
          <wp:inline distT="0" distB="0" distL="0" distR="0" wp14:anchorId="5D0AE512" wp14:editId="7C878C29">
            <wp:extent cx="247244" cy="247244"/>
            <wp:effectExtent l="0" t="0" r="0" b="0"/>
            <wp:docPr id="13" name="icon-linkedin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con-linkedin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44" cy="2472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alibri Light" w:eastAsia="Palatino Linotype" w:hAnsi="Calibri Light" w:cs="Calibri Light"/>
          <w:noProof/>
        </w:rPr>
        <w:t xml:space="preserve">  </w:t>
      </w:r>
      <w:r>
        <w:rPr>
          <w:rFonts w:ascii="Calibri Light" w:eastAsia="Palatino Linotype" w:hAnsi="Calibri Light" w:cs="Calibri Light"/>
          <w:noProof/>
        </w:rPr>
        <w:drawing>
          <wp:inline distT="0" distB="0" distL="0" distR="0" wp14:anchorId="32EB7B1E" wp14:editId="2BC69CCF">
            <wp:extent cx="276161" cy="276161"/>
            <wp:effectExtent l="0" t="0" r="0" b="0"/>
            <wp:docPr id="14" name="icon-github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con-github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7946" cy="28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eastAsia="Palatino Linotype" w:hAnsi="Calibri Light" w:cs="Calibri Light"/>
          <w:noProof/>
        </w:rPr>
        <w:t xml:space="preserve">  </w:t>
      </w:r>
      <w:r>
        <w:rPr>
          <w:rFonts w:ascii="Calibri Light" w:eastAsia="Palatino Linotype" w:hAnsi="Calibri Light" w:cs="Calibri Light"/>
          <w:noProof/>
        </w:rPr>
        <w:drawing>
          <wp:inline distT="0" distB="0" distL="0" distR="0" wp14:anchorId="1B670449" wp14:editId="7D7A8544">
            <wp:extent cx="276330" cy="276330"/>
            <wp:effectExtent l="0" t="0" r="0" b="0"/>
            <wp:docPr id="2" name="icon-websit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on-website">
                      <a:hlinkClick r:id="rId13"/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45" cy="2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eastAsia="Palatino Linotype" w:hAnsi="Calibri Light" w:cs="Calibri Light"/>
          <w:noProof/>
        </w:rPr>
        <w:t xml:space="preserve"> </w:t>
      </w:r>
    </w:p>
    <w:p w14:paraId="6260DCBC" w14:textId="30BE541A" w:rsidR="00AD13D9" w:rsidRDefault="00AD13D9" w:rsidP="00B3633E">
      <w:pPr>
        <w:pStyle w:val="divdocumentheading"/>
        <w:shd w:val="clear" w:color="auto" w:fill="FFFFFF"/>
        <w:tabs>
          <w:tab w:val="center" w:pos="10840"/>
        </w:tabs>
        <w:spacing w:line="260" w:lineRule="atLeast"/>
        <w:rPr>
          <w:rFonts w:asciiTheme="majorHAnsi" w:eastAsia="Palatino Linotype" w:hAnsiTheme="majorHAnsi" w:cstheme="majorHAnsi"/>
          <w:b/>
          <w:bCs/>
          <w:color w:val="595959" w:themeColor="text1" w:themeTint="A6"/>
          <w:sz w:val="22"/>
          <w:szCs w:val="22"/>
        </w:rPr>
      </w:pPr>
    </w:p>
    <w:p w14:paraId="4BDCA952" w14:textId="10AD4742" w:rsidR="00AD13D9" w:rsidRPr="00AD13D9" w:rsidRDefault="00523AD6" w:rsidP="00DD18FF">
      <w:pPr>
        <w:pStyle w:val="divdocumentheading"/>
        <w:shd w:val="clear" w:color="auto" w:fill="FFFFFF"/>
        <w:tabs>
          <w:tab w:val="center" w:pos="10840"/>
        </w:tabs>
        <w:spacing w:line="260" w:lineRule="atLeast"/>
        <w:rPr>
          <w:rFonts w:asciiTheme="majorHAnsi" w:eastAsia="Palatino Linotype" w:hAnsiTheme="majorHAnsi" w:cstheme="majorHAnsi"/>
          <w:b/>
          <w:bCs/>
          <w:color w:val="595959" w:themeColor="text1" w:themeTint="A6"/>
          <w:sz w:val="22"/>
          <w:szCs w:val="22"/>
        </w:rPr>
      </w:pPr>
      <w:r w:rsidRPr="00153E5F">
        <w:rPr>
          <w:rFonts w:asciiTheme="majorHAnsi" w:eastAsia="Palatino Linotype" w:hAnsiTheme="majorHAnsi" w:cstheme="majorHAnsi"/>
          <w:b/>
          <w:bCs/>
          <w:noProof/>
          <w:color w:val="595959" w:themeColor="text1" w:themeTint="A6"/>
        </w:rPr>
        <w:drawing>
          <wp:anchor distT="0" distB="0" distL="114300" distR="114300" simplePos="0" relativeHeight="251658245" behindDoc="0" locked="0" layoutInCell="1" allowOverlap="1" wp14:anchorId="35CFCAF8" wp14:editId="16182EC7">
            <wp:simplePos x="0" y="0"/>
            <wp:positionH relativeFrom="column">
              <wp:posOffset>38100</wp:posOffset>
            </wp:positionH>
            <wp:positionV relativeFrom="paragraph">
              <wp:posOffset>-27940</wp:posOffset>
            </wp:positionV>
            <wp:extent cx="196850" cy="196850"/>
            <wp:effectExtent l="19050" t="19050" r="0" b="0"/>
            <wp:wrapThrough wrapText="bothSides">
              <wp:wrapPolygon edited="0">
                <wp:start x="2090" y="-2090"/>
                <wp:lineTo x="-2090" y="20903"/>
                <wp:lineTo x="20903" y="20903"/>
                <wp:lineTo x="16723" y="-2090"/>
                <wp:lineTo x="2090" y="-2090"/>
              </wp:wrapPolygon>
            </wp:wrapThrough>
            <wp:docPr id="1" name="icon-profile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-profile" descr="User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  <a:scene3d>
                      <a:camera prst="orthographicFront"/>
                      <a:lightRig rig="threePt" dir="t"/>
                    </a:scene3d>
                    <a:sp3d prstMaterial="matte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E5F" w:rsidRPr="00153E5F">
        <w:rPr>
          <w:rFonts w:asciiTheme="majorHAnsi" w:eastAsia="Palatino Linotype" w:hAnsiTheme="majorHAnsi" w:cstheme="majorHAnsi"/>
          <w:b/>
          <w:bCs/>
          <w:color w:val="595959" w:themeColor="text1" w:themeTint="A6"/>
          <w:sz w:val="22"/>
          <w:szCs w:val="22"/>
        </w:rPr>
        <w:t>Profile</w:t>
      </w:r>
    </w:p>
    <w:p w14:paraId="39ABB173" w14:textId="2C63A288" w:rsidR="00A95561" w:rsidRDefault="00A57C5D" w:rsidP="00DD18FF">
      <w:pPr>
        <w:pStyle w:val="divdocumentheading"/>
        <w:shd w:val="clear" w:color="auto" w:fill="FFFFFF"/>
        <w:tabs>
          <w:tab w:val="center" w:pos="10840"/>
        </w:tabs>
        <w:spacing w:line="260" w:lineRule="atLeast"/>
        <w:rPr>
          <w:rFonts w:asciiTheme="majorHAnsi" w:eastAsia="Palatino Linotype" w:hAnsiTheme="majorHAnsi" w:cstheme="majorHAnsi"/>
          <w:sz w:val="22"/>
          <w:szCs w:val="22"/>
        </w:rPr>
      </w:pPr>
      <w:r>
        <w:rPr>
          <w:rFonts w:asciiTheme="majorHAnsi" w:eastAsia="Palatino Linotype" w:hAnsiTheme="majorHAnsi" w:cstheme="majorHAnsi"/>
          <w:sz w:val="22"/>
          <w:szCs w:val="22"/>
        </w:rPr>
        <w:t>Experienced</w:t>
      </w:r>
      <w:r w:rsidR="00F270A7">
        <w:rPr>
          <w:rFonts w:asciiTheme="majorHAnsi" w:eastAsia="Palatino Linotype" w:hAnsiTheme="majorHAnsi" w:cstheme="majorHAnsi"/>
          <w:sz w:val="22"/>
          <w:szCs w:val="22"/>
        </w:rPr>
        <w:t xml:space="preserve"> </w:t>
      </w:r>
      <w:r w:rsidR="00317379">
        <w:rPr>
          <w:rFonts w:asciiTheme="majorHAnsi" w:eastAsia="Palatino Linotype" w:hAnsiTheme="majorHAnsi" w:cstheme="majorHAnsi"/>
          <w:sz w:val="22"/>
          <w:szCs w:val="22"/>
        </w:rPr>
        <w:t>Machine Learning Engineer</w:t>
      </w:r>
      <w:r w:rsidR="00E91076">
        <w:rPr>
          <w:rFonts w:asciiTheme="majorHAnsi" w:eastAsia="Palatino Linotype" w:hAnsiTheme="majorHAnsi" w:cstheme="majorHAnsi"/>
          <w:sz w:val="22"/>
          <w:szCs w:val="22"/>
        </w:rPr>
        <w:t xml:space="preserve"> with demonstrated </w:t>
      </w:r>
      <w:r w:rsidR="00CB70EC">
        <w:rPr>
          <w:rFonts w:asciiTheme="majorHAnsi" w:eastAsia="Palatino Linotype" w:hAnsiTheme="majorHAnsi" w:cstheme="majorHAnsi"/>
          <w:sz w:val="22"/>
          <w:szCs w:val="22"/>
        </w:rPr>
        <w:t xml:space="preserve">ability to deliver </w:t>
      </w:r>
      <w:r w:rsidR="00285375">
        <w:rPr>
          <w:rFonts w:asciiTheme="majorHAnsi" w:eastAsia="Palatino Linotype" w:hAnsiTheme="majorHAnsi" w:cstheme="majorHAnsi"/>
          <w:sz w:val="22"/>
          <w:szCs w:val="22"/>
        </w:rPr>
        <w:t xml:space="preserve">valuable insights via </w:t>
      </w:r>
      <w:r w:rsidR="00A55684">
        <w:rPr>
          <w:rFonts w:asciiTheme="majorHAnsi" w:eastAsia="Palatino Linotype" w:hAnsiTheme="majorHAnsi" w:cstheme="majorHAnsi"/>
          <w:sz w:val="22"/>
          <w:szCs w:val="22"/>
        </w:rPr>
        <w:t xml:space="preserve">analytics, artificial </w:t>
      </w:r>
      <w:r w:rsidR="0039520F">
        <w:rPr>
          <w:rFonts w:asciiTheme="majorHAnsi" w:eastAsia="Palatino Linotype" w:hAnsiTheme="majorHAnsi" w:cstheme="majorHAnsi"/>
          <w:sz w:val="22"/>
          <w:szCs w:val="22"/>
        </w:rPr>
        <w:t>intelligence, machine</w:t>
      </w:r>
      <w:r w:rsidR="00E942F5">
        <w:rPr>
          <w:rFonts w:asciiTheme="majorHAnsi" w:eastAsia="Palatino Linotype" w:hAnsiTheme="majorHAnsi" w:cstheme="majorHAnsi"/>
          <w:sz w:val="22"/>
          <w:szCs w:val="22"/>
        </w:rPr>
        <w:t xml:space="preserve"> learning</w:t>
      </w:r>
      <w:r w:rsidR="00736BEA">
        <w:rPr>
          <w:rFonts w:asciiTheme="majorHAnsi" w:eastAsia="Palatino Linotype" w:hAnsiTheme="majorHAnsi" w:cstheme="majorHAnsi"/>
          <w:sz w:val="22"/>
          <w:szCs w:val="22"/>
        </w:rPr>
        <w:t>,</w:t>
      </w:r>
      <w:r w:rsidR="0039520F">
        <w:rPr>
          <w:rFonts w:asciiTheme="majorHAnsi" w:eastAsia="Palatino Linotype" w:hAnsiTheme="majorHAnsi" w:cstheme="majorHAnsi"/>
          <w:sz w:val="22"/>
          <w:szCs w:val="22"/>
        </w:rPr>
        <w:t xml:space="preserve"> and other advanced data</w:t>
      </w:r>
      <w:r w:rsidR="00736BEA">
        <w:rPr>
          <w:rFonts w:asciiTheme="majorHAnsi" w:eastAsia="Palatino Linotype" w:hAnsiTheme="majorHAnsi" w:cstheme="majorHAnsi"/>
          <w:sz w:val="22"/>
          <w:szCs w:val="22"/>
        </w:rPr>
        <w:t>-</w:t>
      </w:r>
      <w:r w:rsidR="0039520F">
        <w:rPr>
          <w:rFonts w:asciiTheme="majorHAnsi" w:eastAsia="Palatino Linotype" w:hAnsiTheme="majorHAnsi" w:cstheme="majorHAnsi"/>
          <w:sz w:val="22"/>
          <w:szCs w:val="22"/>
        </w:rPr>
        <w:t>driven methods.</w:t>
      </w:r>
      <w:r w:rsidR="00E942F5">
        <w:rPr>
          <w:rFonts w:asciiTheme="majorHAnsi" w:eastAsia="Palatino Linotype" w:hAnsiTheme="majorHAnsi" w:cstheme="majorHAnsi"/>
          <w:sz w:val="22"/>
          <w:szCs w:val="22"/>
        </w:rPr>
        <w:t xml:space="preserve"> </w:t>
      </w:r>
      <w:r w:rsidR="00861B7C">
        <w:rPr>
          <w:rFonts w:asciiTheme="majorHAnsi" w:eastAsia="Palatino Linotype" w:hAnsiTheme="majorHAnsi" w:cstheme="majorHAnsi"/>
          <w:sz w:val="22"/>
          <w:szCs w:val="22"/>
        </w:rPr>
        <w:t xml:space="preserve">Highly adept at </w:t>
      </w:r>
      <w:r w:rsidR="001D7C53">
        <w:rPr>
          <w:rFonts w:asciiTheme="majorHAnsi" w:eastAsia="Palatino Linotype" w:hAnsiTheme="majorHAnsi" w:cstheme="majorHAnsi"/>
          <w:sz w:val="22"/>
          <w:szCs w:val="22"/>
        </w:rPr>
        <w:t>extracting</w:t>
      </w:r>
      <w:r w:rsidR="002B2B3D">
        <w:rPr>
          <w:rFonts w:asciiTheme="majorHAnsi" w:eastAsia="Palatino Linotype" w:hAnsiTheme="majorHAnsi" w:cstheme="majorHAnsi"/>
          <w:sz w:val="22"/>
          <w:szCs w:val="22"/>
        </w:rPr>
        <w:t xml:space="preserve">, </w:t>
      </w:r>
      <w:proofErr w:type="spellStart"/>
      <w:r w:rsidR="00F07BA4">
        <w:rPr>
          <w:rFonts w:asciiTheme="majorHAnsi" w:eastAsia="Palatino Linotype" w:hAnsiTheme="majorHAnsi" w:cstheme="majorHAnsi"/>
          <w:sz w:val="22"/>
          <w:szCs w:val="22"/>
        </w:rPr>
        <w:t>analy</w:t>
      </w:r>
      <w:r w:rsidR="00736BEA">
        <w:rPr>
          <w:rFonts w:asciiTheme="majorHAnsi" w:eastAsia="Palatino Linotype" w:hAnsiTheme="majorHAnsi" w:cstheme="majorHAnsi"/>
          <w:sz w:val="22"/>
          <w:szCs w:val="22"/>
        </w:rPr>
        <w:t>z</w:t>
      </w:r>
      <w:r w:rsidR="00F07BA4">
        <w:rPr>
          <w:rFonts w:asciiTheme="majorHAnsi" w:eastAsia="Palatino Linotype" w:hAnsiTheme="majorHAnsi" w:cstheme="majorHAnsi"/>
          <w:sz w:val="22"/>
          <w:szCs w:val="22"/>
        </w:rPr>
        <w:t>ing</w:t>
      </w:r>
      <w:proofErr w:type="spellEnd"/>
      <w:r w:rsidR="00F07BA4">
        <w:rPr>
          <w:rFonts w:asciiTheme="majorHAnsi" w:eastAsia="Palatino Linotype" w:hAnsiTheme="majorHAnsi" w:cstheme="majorHAnsi"/>
          <w:sz w:val="22"/>
          <w:szCs w:val="22"/>
        </w:rPr>
        <w:t>,</w:t>
      </w:r>
      <w:r w:rsidR="002B2B3D">
        <w:rPr>
          <w:rFonts w:asciiTheme="majorHAnsi" w:eastAsia="Palatino Linotype" w:hAnsiTheme="majorHAnsi" w:cstheme="majorHAnsi"/>
          <w:sz w:val="22"/>
          <w:szCs w:val="22"/>
        </w:rPr>
        <w:t xml:space="preserve"> and interpreting large datasets</w:t>
      </w:r>
      <w:r w:rsidR="006451FE">
        <w:rPr>
          <w:rFonts w:asciiTheme="majorHAnsi" w:eastAsia="Palatino Linotype" w:hAnsiTheme="majorHAnsi" w:cstheme="majorHAnsi"/>
          <w:sz w:val="22"/>
          <w:szCs w:val="22"/>
        </w:rPr>
        <w:t xml:space="preserve"> using machine learning, deep learning</w:t>
      </w:r>
      <w:r w:rsidR="009B0E7F">
        <w:rPr>
          <w:rFonts w:asciiTheme="majorHAnsi" w:eastAsia="Palatino Linotype" w:hAnsiTheme="majorHAnsi" w:cstheme="majorHAnsi"/>
          <w:sz w:val="22"/>
          <w:szCs w:val="22"/>
        </w:rPr>
        <w:t xml:space="preserve">, NLP, </w:t>
      </w:r>
      <w:r w:rsidR="009E7884">
        <w:rPr>
          <w:rFonts w:asciiTheme="majorHAnsi" w:eastAsia="Palatino Linotype" w:hAnsiTheme="majorHAnsi" w:cstheme="majorHAnsi"/>
          <w:sz w:val="22"/>
          <w:szCs w:val="22"/>
        </w:rPr>
        <w:t xml:space="preserve">and </w:t>
      </w:r>
      <w:r w:rsidR="00393634">
        <w:rPr>
          <w:rFonts w:asciiTheme="majorHAnsi" w:eastAsia="Palatino Linotype" w:hAnsiTheme="majorHAnsi" w:cstheme="majorHAnsi"/>
          <w:sz w:val="22"/>
          <w:szCs w:val="22"/>
        </w:rPr>
        <w:t xml:space="preserve">other </w:t>
      </w:r>
      <w:r w:rsidR="002A440F">
        <w:rPr>
          <w:rFonts w:asciiTheme="majorHAnsi" w:eastAsia="Palatino Linotype" w:hAnsiTheme="majorHAnsi" w:cstheme="majorHAnsi"/>
          <w:sz w:val="22"/>
          <w:szCs w:val="22"/>
        </w:rPr>
        <w:t xml:space="preserve">advanced </w:t>
      </w:r>
      <w:r w:rsidR="00847E41">
        <w:rPr>
          <w:rFonts w:asciiTheme="majorHAnsi" w:eastAsia="Palatino Linotype" w:hAnsiTheme="majorHAnsi" w:cstheme="majorHAnsi"/>
          <w:sz w:val="22"/>
          <w:szCs w:val="22"/>
        </w:rPr>
        <w:t>algorithms</w:t>
      </w:r>
      <w:r w:rsidR="00393634">
        <w:rPr>
          <w:rFonts w:asciiTheme="majorHAnsi" w:eastAsia="Palatino Linotype" w:hAnsiTheme="majorHAnsi" w:cstheme="majorHAnsi"/>
          <w:sz w:val="22"/>
          <w:szCs w:val="22"/>
        </w:rPr>
        <w:t>.</w:t>
      </w:r>
      <w:r w:rsidR="00847E41">
        <w:rPr>
          <w:rFonts w:asciiTheme="majorHAnsi" w:eastAsia="Palatino Linotype" w:hAnsiTheme="majorHAnsi" w:cstheme="majorHAnsi"/>
          <w:sz w:val="22"/>
          <w:szCs w:val="22"/>
        </w:rPr>
        <w:t xml:space="preserve"> </w:t>
      </w:r>
      <w:r w:rsidR="00E4492B">
        <w:rPr>
          <w:rFonts w:asciiTheme="majorHAnsi" w:eastAsia="Palatino Linotype" w:hAnsiTheme="majorHAnsi" w:cstheme="majorHAnsi"/>
          <w:sz w:val="22"/>
          <w:szCs w:val="22"/>
        </w:rPr>
        <w:t>S</w:t>
      </w:r>
      <w:r w:rsidR="007F5167" w:rsidRPr="00980D38">
        <w:rPr>
          <w:rFonts w:asciiTheme="majorHAnsi" w:eastAsia="Palatino Linotype" w:hAnsiTheme="majorHAnsi" w:cstheme="majorHAnsi"/>
          <w:sz w:val="22"/>
          <w:szCs w:val="22"/>
        </w:rPr>
        <w:t xml:space="preserve">trong </w:t>
      </w:r>
      <w:r w:rsidR="00952427" w:rsidRPr="00980D38">
        <w:rPr>
          <w:rFonts w:asciiTheme="majorHAnsi" w:eastAsia="Palatino Linotype" w:hAnsiTheme="majorHAnsi" w:cstheme="majorHAnsi"/>
          <w:sz w:val="22"/>
          <w:szCs w:val="22"/>
        </w:rPr>
        <w:t>diligence</w:t>
      </w:r>
      <w:r w:rsidR="007F5167" w:rsidRPr="00980D38">
        <w:rPr>
          <w:rFonts w:asciiTheme="majorHAnsi" w:eastAsia="Palatino Linotype" w:hAnsiTheme="majorHAnsi" w:cstheme="majorHAnsi"/>
          <w:sz w:val="22"/>
          <w:szCs w:val="22"/>
        </w:rPr>
        <w:t>, and significant ability to work in a team environment</w:t>
      </w:r>
      <w:r w:rsidR="00717DD1">
        <w:rPr>
          <w:rFonts w:asciiTheme="majorHAnsi" w:eastAsia="Palatino Linotype" w:hAnsiTheme="majorHAnsi" w:cstheme="majorHAnsi"/>
          <w:sz w:val="22"/>
          <w:szCs w:val="22"/>
        </w:rPr>
        <w:t>,</w:t>
      </w:r>
      <w:r w:rsidR="00952427">
        <w:rPr>
          <w:rFonts w:asciiTheme="majorHAnsi" w:eastAsia="Palatino Linotype" w:hAnsiTheme="majorHAnsi" w:cstheme="majorHAnsi"/>
          <w:sz w:val="22"/>
          <w:szCs w:val="22"/>
        </w:rPr>
        <w:t xml:space="preserve"> </w:t>
      </w:r>
      <w:r w:rsidR="00717DD1">
        <w:rPr>
          <w:rFonts w:asciiTheme="majorHAnsi" w:eastAsia="Palatino Linotype" w:hAnsiTheme="majorHAnsi" w:cstheme="majorHAnsi"/>
          <w:sz w:val="22"/>
          <w:szCs w:val="22"/>
        </w:rPr>
        <w:t xml:space="preserve">currently looking for a </w:t>
      </w:r>
      <w:r w:rsidR="00250A11">
        <w:rPr>
          <w:rFonts w:asciiTheme="majorHAnsi" w:eastAsia="Palatino Linotype" w:hAnsiTheme="majorHAnsi" w:cstheme="majorHAnsi"/>
          <w:sz w:val="22"/>
          <w:szCs w:val="22"/>
        </w:rPr>
        <w:t>D</w:t>
      </w:r>
      <w:r w:rsidR="00717DD1">
        <w:rPr>
          <w:rFonts w:asciiTheme="majorHAnsi" w:eastAsia="Palatino Linotype" w:hAnsiTheme="majorHAnsi" w:cstheme="majorHAnsi"/>
          <w:sz w:val="22"/>
          <w:szCs w:val="22"/>
        </w:rPr>
        <w:t xml:space="preserve">ata </w:t>
      </w:r>
      <w:r w:rsidR="00250A11">
        <w:rPr>
          <w:rFonts w:asciiTheme="majorHAnsi" w:eastAsia="Palatino Linotype" w:hAnsiTheme="majorHAnsi" w:cstheme="majorHAnsi"/>
          <w:sz w:val="22"/>
          <w:szCs w:val="22"/>
        </w:rPr>
        <w:t>S</w:t>
      </w:r>
      <w:r w:rsidR="00717DD1">
        <w:rPr>
          <w:rFonts w:asciiTheme="majorHAnsi" w:eastAsia="Palatino Linotype" w:hAnsiTheme="majorHAnsi" w:cstheme="majorHAnsi"/>
          <w:sz w:val="22"/>
          <w:szCs w:val="22"/>
        </w:rPr>
        <w:t xml:space="preserve">cientist </w:t>
      </w:r>
      <w:r w:rsidR="007F5167" w:rsidRPr="00980D38">
        <w:rPr>
          <w:rFonts w:asciiTheme="majorHAnsi" w:eastAsia="Palatino Linotype" w:hAnsiTheme="majorHAnsi" w:cstheme="majorHAnsi"/>
          <w:sz w:val="22"/>
          <w:szCs w:val="22"/>
        </w:rPr>
        <w:t>position with a forward</w:t>
      </w:r>
      <w:r w:rsidR="00736BEA">
        <w:rPr>
          <w:rFonts w:asciiTheme="majorHAnsi" w:eastAsia="Palatino Linotype" w:hAnsiTheme="majorHAnsi" w:cstheme="majorHAnsi"/>
          <w:sz w:val="22"/>
          <w:szCs w:val="22"/>
        </w:rPr>
        <w:t>-</w:t>
      </w:r>
      <w:r w:rsidR="007F5167" w:rsidRPr="00980D38">
        <w:rPr>
          <w:rFonts w:asciiTheme="majorHAnsi" w:eastAsia="Palatino Linotype" w:hAnsiTheme="majorHAnsi" w:cstheme="majorHAnsi"/>
          <w:sz w:val="22"/>
          <w:szCs w:val="22"/>
        </w:rPr>
        <w:t>moving company.</w:t>
      </w:r>
    </w:p>
    <w:p w14:paraId="62FC5313" w14:textId="050BE4AF" w:rsidR="00A5773B" w:rsidRDefault="00A5773B" w:rsidP="00DD18FF">
      <w:pPr>
        <w:pStyle w:val="divdocumentheading"/>
        <w:shd w:val="clear" w:color="auto" w:fill="FFFFFF"/>
        <w:tabs>
          <w:tab w:val="center" w:pos="10840"/>
        </w:tabs>
        <w:spacing w:line="260" w:lineRule="atLeast"/>
        <w:rPr>
          <w:rFonts w:asciiTheme="majorHAnsi" w:eastAsia="Palatino Linotype" w:hAnsiTheme="majorHAnsi" w:cstheme="majorHAnsi"/>
          <w:sz w:val="22"/>
          <w:szCs w:val="22"/>
        </w:rPr>
      </w:pPr>
    </w:p>
    <w:p w14:paraId="57B3064E" w14:textId="62BF91A8" w:rsidR="00F367A4" w:rsidRPr="002022DE" w:rsidRDefault="00F82135" w:rsidP="002022DE">
      <w:pPr>
        <w:pStyle w:val="divdocumentheading"/>
        <w:shd w:val="clear" w:color="auto" w:fill="FFFFFF"/>
        <w:tabs>
          <w:tab w:val="center" w:pos="10840"/>
        </w:tabs>
        <w:spacing w:line="260" w:lineRule="atLeast"/>
        <w:rPr>
          <w:rFonts w:asciiTheme="majorHAnsi" w:eastAsia="Palatino Linotype" w:hAnsiTheme="majorHAnsi" w:cstheme="majorHAnsi"/>
          <w:b/>
          <w:bCs/>
          <w:color w:val="595959" w:themeColor="text1" w:themeTint="A6"/>
          <w:sz w:val="22"/>
          <w:szCs w:val="22"/>
        </w:rPr>
      </w:pPr>
      <w:r w:rsidRPr="002022DE">
        <w:rPr>
          <w:rFonts w:asciiTheme="majorHAnsi" w:eastAsia="Palatino Linotype" w:hAnsiTheme="majorHAnsi" w:cstheme="majorHAnsi"/>
          <w:b/>
          <w:bCs/>
          <w:noProof/>
          <w:color w:val="595959" w:themeColor="text1" w:themeTint="A6"/>
          <w:sz w:val="22"/>
          <w:szCs w:val="22"/>
        </w:rPr>
        <w:drawing>
          <wp:anchor distT="0" distB="0" distL="114300" distR="114300" simplePos="0" relativeHeight="251658246" behindDoc="1" locked="0" layoutInCell="1" allowOverlap="1" wp14:anchorId="30ECCB78" wp14:editId="6340C873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177800" cy="177800"/>
            <wp:effectExtent l="0" t="0" r="0" b="0"/>
            <wp:wrapThrough wrapText="bothSides">
              <wp:wrapPolygon edited="0">
                <wp:start x="0" y="0"/>
                <wp:lineTo x="0" y="18514"/>
                <wp:lineTo x="16200" y="18514"/>
                <wp:lineTo x="18514" y="9257"/>
                <wp:lineTo x="16200" y="0"/>
                <wp:lineTo x="0" y="0"/>
              </wp:wrapPolygon>
            </wp:wrapThrough>
            <wp:docPr id="4" name="icon-skills" descr="Head with 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on-skills" descr="Head with gears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A38">
        <w:rPr>
          <w:rFonts w:asciiTheme="majorHAnsi" w:eastAsia="Palatino Linotype" w:hAnsiTheme="majorHAnsi" w:cstheme="majorHAnsi"/>
          <w:b/>
          <w:bCs/>
          <w:color w:val="595959" w:themeColor="text1" w:themeTint="A6"/>
          <w:sz w:val="22"/>
          <w:szCs w:val="22"/>
        </w:rPr>
        <w:t>Skills</w:t>
      </w:r>
    </w:p>
    <w:tbl>
      <w:tblPr>
        <w:tblStyle w:val="divdocumenttable"/>
        <w:tblW w:w="0" w:type="auto"/>
        <w:tblLayout w:type="fixed"/>
        <w:tblLook w:val="05E0" w:firstRow="1" w:lastRow="1" w:firstColumn="1" w:lastColumn="1" w:noHBand="0" w:noVBand="1"/>
      </w:tblPr>
      <w:tblGrid>
        <w:gridCol w:w="5418"/>
        <w:gridCol w:w="5418"/>
      </w:tblGrid>
      <w:tr w:rsidR="00D5027A" w:rsidRPr="00980D38" w14:paraId="675F34FD" w14:textId="77777777" w:rsidTr="004F660C">
        <w:trPr>
          <w:trHeight w:val="4184"/>
        </w:trPr>
        <w:tc>
          <w:tcPr>
            <w:tcW w:w="5418" w:type="dxa"/>
            <w:hideMark/>
          </w:tcPr>
          <w:p w14:paraId="7E5884A2" w14:textId="71387A98" w:rsidR="004F660C" w:rsidRPr="00B34096" w:rsidRDefault="008F5875" w:rsidP="004F660C">
            <w:pPr>
              <w:pStyle w:val="divdocumentulli"/>
              <w:numPr>
                <w:ilvl w:val="0"/>
                <w:numId w:val="20"/>
              </w:numPr>
              <w:spacing w:line="260" w:lineRule="atLeast"/>
              <w:rPr>
                <w:rFonts w:asciiTheme="majorHAnsi" w:eastAsia="Palatino Linotype" w:hAnsiTheme="majorHAnsi" w:cstheme="majorHAnsi"/>
                <w:b/>
                <w:bCs/>
                <w:sz w:val="22"/>
                <w:szCs w:val="22"/>
              </w:rPr>
            </w:pPr>
            <w:r w:rsidRPr="00B34096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>Programming Languages</w:t>
            </w:r>
            <w:r w:rsidRPr="00B34096">
              <w:rPr>
                <w:rFonts w:asciiTheme="majorHAnsi" w:eastAsia="Palatino Linotype" w:hAnsiTheme="majorHAnsi" w:cstheme="majorHAnsi"/>
                <w:b/>
                <w:bCs/>
                <w:sz w:val="22"/>
                <w:szCs w:val="22"/>
              </w:rPr>
              <w:t xml:space="preserve"> </w:t>
            </w:r>
          </w:p>
          <w:p w14:paraId="4C6BAAC6" w14:textId="44DD11F8" w:rsidR="007C4794" w:rsidRPr="004F660C" w:rsidRDefault="008F5875" w:rsidP="004F660C">
            <w:pPr>
              <w:pStyle w:val="divdocumentulli"/>
              <w:spacing w:line="260" w:lineRule="atLeast"/>
              <w:ind w:left="360"/>
              <w:rPr>
                <w:rFonts w:asciiTheme="majorHAnsi" w:eastAsia="Palatino Linotype" w:hAnsiTheme="majorHAnsi" w:cstheme="majorHAnsi"/>
                <w:sz w:val="22"/>
                <w:szCs w:val="22"/>
              </w:rPr>
            </w:pPr>
            <w:r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>Python,</w:t>
            </w:r>
            <w:r w:rsidR="00B603E2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 </w:t>
            </w:r>
            <w:r w:rsidR="000270BF"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Java, </w:t>
            </w:r>
            <w:r w:rsidR="00B603E2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R, </w:t>
            </w:r>
            <w:r w:rsidR="00534BAA"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>C#</w:t>
            </w:r>
            <w:r w:rsidR="00521D83">
              <w:rPr>
                <w:rFonts w:asciiTheme="majorHAnsi" w:eastAsia="Palatino Linotype" w:hAnsiTheme="majorHAnsi" w:cstheme="majorHAnsi"/>
                <w:sz w:val="22"/>
                <w:szCs w:val="22"/>
              </w:rPr>
              <w:t>, C++</w:t>
            </w:r>
          </w:p>
          <w:p w14:paraId="16733D1F" w14:textId="77777777" w:rsidR="00B34096" w:rsidRPr="00B34096" w:rsidRDefault="002E2221" w:rsidP="004F660C">
            <w:pPr>
              <w:pStyle w:val="divdocumentulli"/>
              <w:numPr>
                <w:ilvl w:val="0"/>
                <w:numId w:val="20"/>
              </w:numPr>
              <w:spacing w:line="260" w:lineRule="atLeast"/>
              <w:rPr>
                <w:rFonts w:asciiTheme="majorHAnsi" w:eastAsia="Palatino Linotype" w:hAnsiTheme="majorHAnsi" w:cstheme="majorHAnsi"/>
                <w:sz w:val="22"/>
                <w:szCs w:val="22"/>
              </w:rPr>
            </w:pPr>
            <w:r w:rsidRPr="00B34096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>Machine Learning</w:t>
            </w:r>
            <w:r w:rsidR="00B34096" w:rsidRPr="00B34096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 xml:space="preserve"> Algorithms</w:t>
            </w:r>
            <w:r w:rsidRPr="00B34096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7D0FD4F3" w14:textId="22C5C837" w:rsidR="002E2221" w:rsidRPr="004F660C" w:rsidRDefault="001C5017" w:rsidP="00833786">
            <w:pPr>
              <w:pStyle w:val="divdocumentulli"/>
              <w:spacing w:line="260" w:lineRule="atLeast"/>
              <w:ind w:left="360"/>
              <w:rPr>
                <w:rFonts w:asciiTheme="majorHAnsi" w:eastAsia="Palatino Linotype" w:hAnsiTheme="majorHAnsi" w:cstheme="majorHAnsi"/>
                <w:sz w:val="22"/>
                <w:szCs w:val="22"/>
              </w:rPr>
            </w:pPr>
            <w:r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Univariate/Multivariate Regression, </w:t>
            </w:r>
            <w:r w:rsidR="00BE3874">
              <w:rPr>
                <w:rFonts w:asciiTheme="majorHAnsi" w:eastAsia="Palatino Linotype" w:hAnsiTheme="majorHAnsi" w:cstheme="majorHAnsi"/>
                <w:sz w:val="22"/>
                <w:szCs w:val="22"/>
              </w:rPr>
              <w:t>Decision Tree, Random Fores</w:t>
            </w:r>
            <w:r w:rsidR="00CA72CF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t, </w:t>
            </w:r>
            <w:r w:rsidR="00CA72CF"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>XGBoost</w:t>
            </w:r>
            <w:r w:rsidR="00CA72CF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, </w:t>
            </w:r>
            <w:r w:rsidR="002E2221"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>SVM, KNN</w:t>
            </w:r>
            <w:r w:rsidR="0096231F">
              <w:rPr>
                <w:rFonts w:asciiTheme="majorHAnsi" w:eastAsia="Palatino Linotype" w:hAnsiTheme="majorHAnsi" w:cstheme="majorHAnsi"/>
                <w:sz w:val="22"/>
                <w:szCs w:val="22"/>
              </w:rPr>
              <w:t>,</w:t>
            </w:r>
            <w:r w:rsidR="000003B4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 </w:t>
            </w:r>
            <w:r w:rsidR="00C30D99">
              <w:rPr>
                <w:rFonts w:asciiTheme="majorHAnsi" w:eastAsia="Palatino Linotype" w:hAnsiTheme="majorHAnsi" w:cstheme="majorHAnsi"/>
                <w:sz w:val="22"/>
                <w:szCs w:val="22"/>
              </w:rPr>
              <w:t>K Means</w:t>
            </w:r>
            <w:r w:rsidR="002E2221"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, PCA, Recommender Systems, </w:t>
            </w:r>
            <w:r w:rsidR="00D46562"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>Filtering</w:t>
            </w:r>
            <w:r w:rsidR="00CE2FB4">
              <w:rPr>
                <w:rFonts w:asciiTheme="majorHAnsi" w:eastAsia="Palatino Linotype" w:hAnsiTheme="majorHAnsi" w:cstheme="majorHAnsi"/>
                <w:sz w:val="22"/>
                <w:szCs w:val="22"/>
              </w:rPr>
              <w:t>, Gradient Descent</w:t>
            </w:r>
          </w:p>
          <w:p w14:paraId="06C9C0E3" w14:textId="67FF2A2D" w:rsidR="003E5AD2" w:rsidRPr="003E5AD2" w:rsidRDefault="00D46562" w:rsidP="004F660C">
            <w:pPr>
              <w:pStyle w:val="divdocumentulli"/>
              <w:numPr>
                <w:ilvl w:val="0"/>
                <w:numId w:val="20"/>
              </w:numPr>
              <w:spacing w:line="260" w:lineRule="atLeast"/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</w:pPr>
            <w:r w:rsidRPr="003E5AD2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 xml:space="preserve">Deep Learning </w:t>
            </w:r>
            <w:r w:rsidR="00EE1CA2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>Algorithms</w:t>
            </w:r>
          </w:p>
          <w:p w14:paraId="4B2060C5" w14:textId="2E14F39B" w:rsidR="004B767F" w:rsidRDefault="00CE2FB4" w:rsidP="004B767F">
            <w:pPr>
              <w:pStyle w:val="divdocumentulli"/>
              <w:spacing w:line="260" w:lineRule="atLeast"/>
              <w:ind w:left="360"/>
              <w:rPr>
                <w:rFonts w:asciiTheme="majorHAnsi" w:eastAsia="Palatino Linotype" w:hAnsiTheme="majorHAnsi" w:cstheme="majorHAnsi"/>
                <w:sz w:val="22"/>
                <w:szCs w:val="22"/>
              </w:rPr>
            </w:pPr>
            <w:r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Neural Networks, </w:t>
            </w:r>
            <w:r w:rsidR="00D46562"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>CNN, RNN, LSTM</w:t>
            </w:r>
            <w:r w:rsidR="00AA0279"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, </w:t>
            </w:r>
            <w:r w:rsidR="002D6B54">
              <w:rPr>
                <w:rFonts w:asciiTheme="majorHAnsi" w:eastAsia="Palatino Linotype" w:hAnsiTheme="majorHAnsi" w:cstheme="majorHAnsi"/>
                <w:sz w:val="22"/>
                <w:szCs w:val="22"/>
              </w:rPr>
              <w:t>GRU</w:t>
            </w:r>
            <w:r w:rsidR="004B767F">
              <w:rPr>
                <w:rFonts w:asciiTheme="majorHAnsi" w:eastAsia="Palatino Linotype" w:hAnsiTheme="majorHAnsi" w:cstheme="majorHAnsi"/>
                <w:sz w:val="22"/>
                <w:szCs w:val="22"/>
              </w:rPr>
              <w:t>, Auto Encoder</w:t>
            </w:r>
            <w:r w:rsidR="00AA0279"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>, Object Detection</w:t>
            </w:r>
            <w:r w:rsidR="00DA6807"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>,</w:t>
            </w:r>
            <w:r w:rsidR="004B767F"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 Segmentation</w:t>
            </w:r>
          </w:p>
          <w:p w14:paraId="41522D2B" w14:textId="6C677090" w:rsidR="003E5AD2" w:rsidRPr="003E5AD2" w:rsidRDefault="0022624D" w:rsidP="000C6299">
            <w:pPr>
              <w:pStyle w:val="divdocumentulli"/>
              <w:numPr>
                <w:ilvl w:val="0"/>
                <w:numId w:val="20"/>
              </w:numPr>
              <w:spacing w:line="260" w:lineRule="atLeast"/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</w:pPr>
            <w:r w:rsidRPr="003E5AD2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>Data Mining</w:t>
            </w:r>
            <w:r w:rsidR="002C5F9C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>/Extraction</w:t>
            </w:r>
          </w:p>
          <w:p w14:paraId="2B736EE1" w14:textId="036B7680" w:rsidR="0022624D" w:rsidRPr="004F660C" w:rsidRDefault="00B547A6" w:rsidP="003E5AD2">
            <w:pPr>
              <w:pStyle w:val="divdocumentulli"/>
              <w:spacing w:line="260" w:lineRule="atLeast"/>
              <w:ind w:left="360"/>
              <w:rPr>
                <w:rFonts w:asciiTheme="majorHAnsi" w:eastAsia="Palatino Linotype" w:hAnsiTheme="majorHAnsi" w:cstheme="majorHAnsi"/>
                <w:sz w:val="22"/>
                <w:szCs w:val="22"/>
              </w:rPr>
            </w:pPr>
            <w:r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>NumPy</w:t>
            </w:r>
            <w:r w:rsidR="0022624D"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, </w:t>
            </w:r>
            <w:r w:rsidR="00C12DC3"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>P</w:t>
            </w:r>
            <w:r w:rsidR="0022624D"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andas, </w:t>
            </w:r>
            <w:r w:rsidR="00C111DE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NLTK, </w:t>
            </w:r>
            <w:r w:rsidR="00F00008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NLTK, </w:t>
            </w:r>
            <w:r w:rsidR="00C111DE"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>SciPy</w:t>
            </w:r>
            <w:r w:rsidR="002C5F9C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, </w:t>
            </w:r>
            <w:r w:rsidR="0022624D"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>sklearn</w:t>
            </w:r>
            <w:r w:rsidR="00E44D37"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>, Data</w:t>
            </w:r>
            <w:r w:rsidR="001B1CA2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="001B1CA2">
              <w:rPr>
                <w:rFonts w:asciiTheme="majorHAnsi" w:eastAsia="Palatino Linotype" w:hAnsiTheme="majorHAnsi" w:cstheme="majorHAnsi"/>
                <w:sz w:val="22"/>
                <w:szCs w:val="22"/>
              </w:rPr>
              <w:t>extration</w:t>
            </w:r>
            <w:proofErr w:type="spellEnd"/>
            <w:r w:rsidR="00DA6807"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>, Feature selection, Feature extraction</w:t>
            </w:r>
          </w:p>
          <w:p w14:paraId="7C114662" w14:textId="7B9C9D42" w:rsidR="003E5AD2" w:rsidRPr="003E5AD2" w:rsidRDefault="003E5AD2" w:rsidP="004F660C">
            <w:pPr>
              <w:pStyle w:val="divdocumentulli"/>
              <w:numPr>
                <w:ilvl w:val="0"/>
                <w:numId w:val="20"/>
              </w:numPr>
              <w:spacing w:line="260" w:lineRule="atLeast"/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</w:pPr>
            <w:r w:rsidRPr="003E5AD2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>Natural Language Processing (NLP)</w:t>
            </w:r>
            <w:r w:rsidR="00AE72EF" w:rsidRPr="003E5AD2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4B3A4359" w14:textId="39321E33" w:rsidR="004A7DF0" w:rsidRDefault="00AE72EF" w:rsidP="003E5AD2">
            <w:pPr>
              <w:pStyle w:val="divdocumentulli"/>
              <w:spacing w:line="260" w:lineRule="atLeast"/>
              <w:ind w:left="360"/>
              <w:rPr>
                <w:rFonts w:asciiTheme="majorHAnsi" w:eastAsia="Palatino Linotype" w:hAnsiTheme="majorHAnsi" w:cstheme="majorHAnsi"/>
                <w:sz w:val="22"/>
                <w:szCs w:val="22"/>
              </w:rPr>
            </w:pPr>
            <w:r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>NLTK,</w:t>
            </w:r>
            <w:r w:rsidR="00C678B0"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 </w:t>
            </w:r>
            <w:r w:rsidR="002F3E6F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Spacy, </w:t>
            </w:r>
            <w:r w:rsidR="00A47096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Word2Vec, Glove, Word Embeddings, </w:t>
            </w:r>
            <w:r w:rsidR="00D351C7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Gym, </w:t>
            </w:r>
            <w:r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>BERT, GPT</w:t>
            </w:r>
            <w:r w:rsidR="00C678B0"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, </w:t>
            </w:r>
            <w:r w:rsidR="000C5626"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>Tesseract,</w:t>
            </w:r>
            <w:r w:rsidR="00863305"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 </w:t>
            </w:r>
            <w:r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>Dialogflow</w:t>
            </w:r>
            <w:r w:rsidR="00A03B26">
              <w:rPr>
                <w:rFonts w:asciiTheme="majorHAnsi" w:eastAsia="Palatino Linotype" w:hAnsiTheme="majorHAnsi" w:cstheme="majorHAnsi"/>
                <w:sz w:val="22"/>
                <w:szCs w:val="22"/>
              </w:rPr>
              <w:t>, Alexa Skills</w:t>
            </w:r>
            <w:r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 </w:t>
            </w:r>
          </w:p>
          <w:p w14:paraId="00603F9D" w14:textId="557ED631" w:rsidR="00A03B26" w:rsidRPr="00A03B26" w:rsidRDefault="00A03B26" w:rsidP="00A03B26">
            <w:pPr>
              <w:pStyle w:val="divdocumentulli"/>
              <w:numPr>
                <w:ilvl w:val="0"/>
                <w:numId w:val="20"/>
              </w:numPr>
              <w:spacing w:line="260" w:lineRule="atLeast"/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</w:pPr>
            <w:r w:rsidRPr="00A03B26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 xml:space="preserve">Computer Vision </w:t>
            </w:r>
          </w:p>
          <w:p w14:paraId="613DE243" w14:textId="70CC0EF6" w:rsidR="00A03B26" w:rsidRPr="004F660C" w:rsidRDefault="00AC4E25" w:rsidP="00A03B26">
            <w:pPr>
              <w:pStyle w:val="divdocumentulli"/>
              <w:spacing w:line="260" w:lineRule="atLeast"/>
              <w:ind w:left="360"/>
              <w:rPr>
                <w:rFonts w:asciiTheme="majorHAnsi" w:eastAsia="Palatino Linotype" w:hAnsiTheme="majorHAnsi" w:cstheme="majorHAnsi"/>
                <w:sz w:val="22"/>
                <w:szCs w:val="22"/>
              </w:rPr>
            </w:pPr>
            <w:r>
              <w:rPr>
                <w:rFonts w:asciiTheme="majorHAnsi" w:eastAsia="Palatino Linotype" w:hAnsiTheme="majorHAnsi" w:cstheme="majorHAnsi"/>
                <w:sz w:val="22"/>
                <w:szCs w:val="22"/>
              </w:rPr>
              <w:t>VGG</w:t>
            </w:r>
            <w:r w:rsidR="00D4766E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16/19, </w:t>
            </w:r>
            <w:r w:rsidR="007047C0">
              <w:rPr>
                <w:rFonts w:asciiTheme="majorHAnsi" w:eastAsia="Palatino Linotype" w:hAnsiTheme="majorHAnsi" w:cstheme="majorHAnsi"/>
                <w:sz w:val="22"/>
                <w:szCs w:val="22"/>
              </w:rPr>
              <w:t>Inception, ResNet</w:t>
            </w:r>
            <w:r w:rsidR="00313C1B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, MRCNN, SegNet, </w:t>
            </w:r>
            <w:r w:rsidR="00CD7294">
              <w:rPr>
                <w:rFonts w:asciiTheme="majorHAnsi" w:eastAsia="Palatino Linotype" w:hAnsiTheme="majorHAnsi" w:cstheme="majorHAnsi"/>
                <w:sz w:val="22"/>
                <w:szCs w:val="22"/>
              </w:rPr>
              <w:t>Detecron</w:t>
            </w:r>
            <w:r w:rsidR="002239F7">
              <w:rPr>
                <w:rFonts w:asciiTheme="majorHAnsi" w:eastAsia="Palatino Linotype" w:hAnsiTheme="majorHAnsi" w:cstheme="majorHAnsi"/>
                <w:sz w:val="22"/>
                <w:szCs w:val="22"/>
              </w:rPr>
              <w:t>2</w:t>
            </w:r>
            <w:r w:rsidR="00CD7294">
              <w:rPr>
                <w:rFonts w:asciiTheme="majorHAnsi" w:eastAsia="Palatino Linotype" w:hAnsiTheme="majorHAnsi" w:cstheme="majorHAnsi"/>
                <w:sz w:val="22"/>
                <w:szCs w:val="22"/>
              </w:rPr>
              <w:t>, Yolo, OpenCV</w:t>
            </w:r>
          </w:p>
          <w:p w14:paraId="2A02C51D" w14:textId="77777777" w:rsidR="003E5AD2" w:rsidRPr="003E5AD2" w:rsidRDefault="004A7DF0" w:rsidP="004F660C">
            <w:pPr>
              <w:pStyle w:val="divdocumentulli"/>
              <w:numPr>
                <w:ilvl w:val="0"/>
                <w:numId w:val="20"/>
              </w:numPr>
              <w:spacing w:line="260" w:lineRule="atLeast"/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</w:pPr>
            <w:r w:rsidRPr="003E5AD2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 xml:space="preserve">Forecasting </w:t>
            </w:r>
          </w:p>
          <w:p w14:paraId="78DDC3EF" w14:textId="6A28C22A" w:rsidR="003A2B0D" w:rsidRPr="004F660C" w:rsidRDefault="00053D44" w:rsidP="003E5AD2">
            <w:pPr>
              <w:pStyle w:val="divdocumentulli"/>
              <w:spacing w:line="260" w:lineRule="atLeast"/>
              <w:ind w:left="360"/>
              <w:rPr>
                <w:rFonts w:asciiTheme="majorHAnsi" w:eastAsia="Palatino Linotype" w:hAnsiTheme="majorHAnsi" w:cstheme="majorHAnsi"/>
                <w:sz w:val="22"/>
                <w:szCs w:val="22"/>
              </w:rPr>
            </w:pPr>
            <w:r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ARIMA, </w:t>
            </w:r>
            <w:r w:rsidR="004A7DF0"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>SARIMA, Prophet</w:t>
            </w:r>
            <w:r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, </w:t>
            </w:r>
            <w:r w:rsidR="00320A40">
              <w:rPr>
                <w:rFonts w:asciiTheme="majorHAnsi" w:eastAsia="Palatino Linotype" w:hAnsiTheme="majorHAnsi" w:cstheme="majorHAnsi"/>
                <w:sz w:val="22"/>
                <w:szCs w:val="22"/>
              </w:rPr>
              <w:t>LSTM</w:t>
            </w:r>
          </w:p>
          <w:p w14:paraId="7DF4479B" w14:textId="77777777" w:rsidR="003E5AD2" w:rsidRPr="003E5AD2" w:rsidRDefault="00FD5E97" w:rsidP="004F660C">
            <w:pPr>
              <w:pStyle w:val="divdocumentulli"/>
              <w:numPr>
                <w:ilvl w:val="0"/>
                <w:numId w:val="20"/>
              </w:numPr>
              <w:spacing w:line="260" w:lineRule="atLeast"/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</w:pPr>
            <w:r w:rsidRPr="003E5AD2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 xml:space="preserve">Database </w:t>
            </w:r>
          </w:p>
          <w:p w14:paraId="59920726" w14:textId="77777777" w:rsidR="00A5675A" w:rsidRDefault="007007DC" w:rsidP="00A5675A">
            <w:pPr>
              <w:pStyle w:val="divdocumentulli"/>
              <w:spacing w:line="260" w:lineRule="atLeast"/>
              <w:ind w:left="360"/>
              <w:rPr>
                <w:rFonts w:asciiTheme="majorHAnsi" w:eastAsia="Palatino Linotype" w:hAnsiTheme="majorHAnsi" w:cstheme="majorHAnsi"/>
                <w:sz w:val="22"/>
                <w:szCs w:val="22"/>
              </w:rPr>
            </w:pPr>
            <w:r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>SQL,</w:t>
            </w:r>
            <w:r w:rsidR="003052BF"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 </w:t>
            </w:r>
            <w:r w:rsidR="00320A40"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>Oracle</w:t>
            </w:r>
            <w:r w:rsidR="00320A40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, </w:t>
            </w:r>
            <w:r w:rsidR="009E74F4"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PostgreSQL, </w:t>
            </w:r>
            <w:r w:rsidR="00AB1234"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MySQL, </w:t>
            </w:r>
            <w:r w:rsidR="004A7DF0"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>MongoDB</w:t>
            </w:r>
          </w:p>
          <w:p w14:paraId="38D6551F" w14:textId="5FE46F63" w:rsidR="003C1416" w:rsidRPr="004F660C" w:rsidRDefault="003C1416" w:rsidP="00A5675A">
            <w:pPr>
              <w:pStyle w:val="divdocumentulli"/>
              <w:spacing w:line="260" w:lineRule="atLeast"/>
              <w:ind w:left="360"/>
              <w:rPr>
                <w:rFonts w:asciiTheme="majorHAnsi" w:eastAsia="Palatino Linotype" w:hAnsiTheme="majorHAnsi" w:cstheme="majorHAnsi"/>
                <w:sz w:val="22"/>
                <w:szCs w:val="22"/>
              </w:rPr>
            </w:pPr>
          </w:p>
        </w:tc>
        <w:tc>
          <w:tcPr>
            <w:tcW w:w="5418" w:type="dxa"/>
            <w:hideMark/>
          </w:tcPr>
          <w:p w14:paraId="1AF784C6" w14:textId="69191A06" w:rsidR="003E5AD2" w:rsidRPr="00107128" w:rsidRDefault="002C1DF8" w:rsidP="004F660C">
            <w:pPr>
              <w:pStyle w:val="divdocumentulli"/>
              <w:numPr>
                <w:ilvl w:val="0"/>
                <w:numId w:val="21"/>
              </w:numPr>
              <w:spacing w:line="260" w:lineRule="atLeast"/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</w:pPr>
            <w:r w:rsidRPr="00107128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>Statistic</w:t>
            </w:r>
            <w:r w:rsidR="00107128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>s</w:t>
            </w:r>
          </w:p>
          <w:p w14:paraId="32CB68EC" w14:textId="2328C092" w:rsidR="009B4FD5" w:rsidRDefault="00F870A8" w:rsidP="00107128">
            <w:pPr>
              <w:pStyle w:val="divdocumentulli"/>
              <w:spacing w:line="260" w:lineRule="atLeast"/>
              <w:ind w:left="720"/>
              <w:rPr>
                <w:rFonts w:asciiTheme="majorHAnsi" w:eastAsia="Palatino Linotype" w:hAnsiTheme="majorHAnsi" w:cstheme="majorHAnsi"/>
                <w:sz w:val="22"/>
                <w:szCs w:val="22"/>
              </w:rPr>
            </w:pPr>
            <w:r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Exploratory data analysis, </w:t>
            </w:r>
            <w:r w:rsidR="00E36C3F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Hypothesis test, </w:t>
            </w:r>
            <w:r w:rsidR="009B4FD5">
              <w:rPr>
                <w:rFonts w:asciiTheme="majorHAnsi" w:eastAsia="Palatino Linotype" w:hAnsiTheme="majorHAnsi" w:cstheme="majorHAnsi"/>
                <w:sz w:val="22"/>
                <w:szCs w:val="22"/>
              </w:rPr>
              <w:t>T-test</w:t>
            </w:r>
            <w:r w:rsidR="002C1DF8"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, </w:t>
            </w:r>
            <w:r w:rsidR="00A52FD7">
              <w:rPr>
                <w:rFonts w:asciiTheme="majorHAnsi" w:eastAsia="Palatino Linotype" w:hAnsiTheme="majorHAnsi" w:cstheme="majorHAnsi"/>
                <w:sz w:val="22"/>
                <w:szCs w:val="22"/>
              </w:rPr>
              <w:t>F-Test, ANOVA,</w:t>
            </w:r>
            <w:r w:rsidR="00175424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 Chi-squared test,</w:t>
            </w:r>
            <w:r w:rsidR="00D02980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 Regression test,</w:t>
            </w:r>
          </w:p>
          <w:p w14:paraId="585F0744" w14:textId="499C8DB6" w:rsidR="00DB27B5" w:rsidRDefault="00D02980" w:rsidP="00107128">
            <w:pPr>
              <w:pStyle w:val="divdocumentulli"/>
              <w:spacing w:line="260" w:lineRule="atLeast"/>
              <w:ind w:left="720"/>
              <w:rPr>
                <w:rFonts w:asciiTheme="majorHAnsi" w:eastAsia="Palatino Linotype" w:hAnsiTheme="majorHAnsi" w:cstheme="majorHAnsi"/>
                <w:sz w:val="22"/>
                <w:szCs w:val="22"/>
              </w:rPr>
            </w:pPr>
            <w:r>
              <w:rPr>
                <w:rFonts w:asciiTheme="majorHAnsi" w:eastAsia="Palatino Linotype" w:hAnsiTheme="majorHAnsi" w:cstheme="majorHAnsi"/>
                <w:sz w:val="22"/>
                <w:szCs w:val="22"/>
              </w:rPr>
              <w:t>S</w:t>
            </w:r>
            <w:r w:rsidR="002C1DF8"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>ignificance</w:t>
            </w:r>
            <w:r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 and c</w:t>
            </w:r>
            <w:r w:rsidR="002C1DF8"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>onfidence interval</w:t>
            </w:r>
          </w:p>
          <w:p w14:paraId="0A92D2F4" w14:textId="77777777" w:rsidR="00320A40" w:rsidRPr="00B603E2" w:rsidRDefault="00320A40" w:rsidP="00320A40">
            <w:pPr>
              <w:pStyle w:val="divdocumentulli"/>
              <w:numPr>
                <w:ilvl w:val="0"/>
                <w:numId w:val="21"/>
              </w:numPr>
              <w:spacing w:line="260" w:lineRule="atLeast"/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</w:pPr>
            <w:r w:rsidRPr="00B603E2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>Data Visualization</w:t>
            </w:r>
          </w:p>
          <w:p w14:paraId="5058CDED" w14:textId="7F074504" w:rsidR="008D3AF9" w:rsidRPr="004F660C" w:rsidRDefault="00320A40" w:rsidP="005928C9">
            <w:pPr>
              <w:pStyle w:val="divdocumentulli"/>
              <w:spacing w:line="260" w:lineRule="atLeast"/>
              <w:ind w:left="720"/>
              <w:rPr>
                <w:rFonts w:asciiTheme="majorHAnsi" w:eastAsia="Palatino Linotype" w:hAnsiTheme="majorHAnsi" w:cstheme="majorHAnsi"/>
                <w:sz w:val="22"/>
                <w:szCs w:val="22"/>
              </w:rPr>
            </w:pPr>
            <w:r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Power BI, Tableau </w:t>
            </w:r>
          </w:p>
          <w:p w14:paraId="340FBA15" w14:textId="77777777" w:rsidR="00FB08DC" w:rsidRDefault="00846FEA" w:rsidP="004F660C">
            <w:pPr>
              <w:pStyle w:val="divdocumentulli"/>
              <w:numPr>
                <w:ilvl w:val="0"/>
                <w:numId w:val="21"/>
              </w:numPr>
              <w:spacing w:line="260" w:lineRule="atLeast"/>
              <w:rPr>
                <w:rFonts w:asciiTheme="majorHAnsi" w:eastAsia="Palatino Linotype" w:hAnsiTheme="majorHAnsi" w:cstheme="majorHAnsi"/>
                <w:sz w:val="22"/>
                <w:szCs w:val="22"/>
              </w:rPr>
            </w:pPr>
            <w:r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Cloud </w:t>
            </w:r>
            <w:r w:rsidR="00FB08DC">
              <w:rPr>
                <w:rFonts w:asciiTheme="majorHAnsi" w:eastAsia="Palatino Linotype" w:hAnsiTheme="majorHAnsi" w:cstheme="majorHAnsi"/>
                <w:sz w:val="22"/>
                <w:szCs w:val="22"/>
              </w:rPr>
              <w:t>Services</w:t>
            </w:r>
          </w:p>
          <w:p w14:paraId="6F7338BB" w14:textId="0D1E3DE0" w:rsidR="007007DC" w:rsidRPr="004F660C" w:rsidRDefault="007F1F3F" w:rsidP="00724201">
            <w:pPr>
              <w:pStyle w:val="divdocumentulli"/>
              <w:spacing w:line="260" w:lineRule="atLeast"/>
              <w:ind w:left="720"/>
              <w:rPr>
                <w:rFonts w:asciiTheme="majorHAnsi" w:eastAsia="Palatino Linotype" w:hAnsiTheme="majorHAnsi" w:cstheme="majorHAnsi"/>
                <w:sz w:val="22"/>
                <w:szCs w:val="22"/>
              </w:rPr>
            </w:pPr>
            <w:r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AWS, S3, </w:t>
            </w:r>
            <w:r w:rsidR="00684C0C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AWS </w:t>
            </w:r>
            <w:r>
              <w:rPr>
                <w:rFonts w:asciiTheme="majorHAnsi" w:eastAsia="Palatino Linotype" w:hAnsiTheme="majorHAnsi" w:cstheme="majorHAnsi"/>
                <w:sz w:val="22"/>
                <w:szCs w:val="22"/>
              </w:rPr>
              <w:t>C</w:t>
            </w:r>
            <w:r w:rsidR="00767C65">
              <w:rPr>
                <w:rFonts w:asciiTheme="majorHAnsi" w:eastAsia="Palatino Linotype" w:hAnsiTheme="majorHAnsi" w:cstheme="majorHAnsi"/>
                <w:sz w:val="22"/>
                <w:szCs w:val="22"/>
              </w:rPr>
              <w:t>LI</w:t>
            </w:r>
            <w:r w:rsidR="00074EF3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, RDS, EB, </w:t>
            </w:r>
            <w:r w:rsidR="00074EF3"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>Lambda functions</w:t>
            </w:r>
            <w:r w:rsidR="00074EF3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, </w:t>
            </w:r>
            <w:r w:rsidR="00074EF3"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>CloudFormation</w:t>
            </w:r>
            <w:r w:rsidR="00074EF3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, </w:t>
            </w:r>
            <w:r w:rsidR="00074EF3"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>Code Pipeline</w:t>
            </w:r>
            <w:r w:rsidR="00074EF3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, </w:t>
            </w:r>
            <w:r w:rsidR="00074EF3"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>SQS, SNS</w:t>
            </w:r>
            <w:r w:rsidR="006170DF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, </w:t>
            </w:r>
            <w:r w:rsidR="006170DF"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>CI/CD pipeline</w:t>
            </w:r>
            <w:r w:rsidR="00207C01">
              <w:rPr>
                <w:rFonts w:asciiTheme="majorHAnsi" w:eastAsia="Palatino Linotype" w:hAnsiTheme="majorHAnsi" w:cstheme="majorHAnsi"/>
                <w:sz w:val="22"/>
                <w:szCs w:val="22"/>
              </w:rPr>
              <w:t>, SageMaker</w:t>
            </w:r>
            <w:r w:rsidR="00724201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, </w:t>
            </w:r>
            <w:r w:rsidR="002758AB"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>DevOps</w:t>
            </w:r>
            <w:r w:rsidR="00724201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, </w:t>
            </w:r>
            <w:r w:rsidR="00D359ED">
              <w:rPr>
                <w:rFonts w:asciiTheme="majorHAnsi" w:eastAsia="Palatino Linotype" w:hAnsiTheme="majorHAnsi" w:cstheme="majorHAnsi"/>
                <w:sz w:val="22"/>
                <w:szCs w:val="22"/>
              </w:rPr>
              <w:t>MLOps</w:t>
            </w:r>
          </w:p>
          <w:p w14:paraId="6153FCB1" w14:textId="77777777" w:rsidR="00204EAA" w:rsidRPr="00D359ED" w:rsidRDefault="00325073" w:rsidP="004F660C">
            <w:pPr>
              <w:pStyle w:val="divdocumentulli"/>
              <w:numPr>
                <w:ilvl w:val="0"/>
                <w:numId w:val="21"/>
              </w:numPr>
              <w:spacing w:line="260" w:lineRule="atLeast"/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</w:pPr>
            <w:r w:rsidRPr="00D359ED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 xml:space="preserve">Big Data </w:t>
            </w:r>
          </w:p>
          <w:p w14:paraId="211D6CA0" w14:textId="4D340FEE" w:rsidR="00325073" w:rsidRDefault="00AB1234" w:rsidP="00204EAA">
            <w:pPr>
              <w:pStyle w:val="divdocumentulli"/>
              <w:spacing w:line="260" w:lineRule="atLeast"/>
              <w:ind w:left="720"/>
              <w:rPr>
                <w:rFonts w:asciiTheme="majorHAnsi" w:eastAsia="Palatino Linotype" w:hAnsiTheme="majorHAnsi" w:cstheme="majorHAnsi"/>
                <w:sz w:val="22"/>
                <w:szCs w:val="22"/>
              </w:rPr>
            </w:pPr>
            <w:r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Hadoop, Spark, </w:t>
            </w:r>
            <w:r w:rsidR="00325073"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>NiFi, Pig</w:t>
            </w:r>
            <w:r w:rsidR="00011BAC"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, </w:t>
            </w:r>
            <w:r w:rsidR="00325073"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>Spark, Hive, Druid</w:t>
            </w:r>
            <w:r w:rsidR="005832A1"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>, Ozzi</w:t>
            </w:r>
          </w:p>
          <w:p w14:paraId="56B1AF13" w14:textId="77777777" w:rsidR="008D3AF9" w:rsidRPr="00107128" w:rsidRDefault="008D3AF9" w:rsidP="008D3AF9">
            <w:pPr>
              <w:pStyle w:val="divdocumentulli"/>
              <w:numPr>
                <w:ilvl w:val="0"/>
                <w:numId w:val="21"/>
              </w:numPr>
              <w:spacing w:line="260" w:lineRule="atLeast"/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</w:pPr>
            <w:r w:rsidRPr="00107128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 xml:space="preserve">Scripting </w:t>
            </w:r>
          </w:p>
          <w:p w14:paraId="6315CEF6" w14:textId="7A76A5E6" w:rsidR="008D3AF9" w:rsidRDefault="008D3AF9" w:rsidP="008D3AF9">
            <w:pPr>
              <w:pStyle w:val="divdocumentulli"/>
              <w:spacing w:line="260" w:lineRule="atLeast"/>
              <w:ind w:left="720"/>
              <w:rPr>
                <w:rFonts w:asciiTheme="majorHAnsi" w:eastAsia="Palatino Linotype" w:hAnsiTheme="majorHAnsi" w:cstheme="majorHAnsi"/>
                <w:sz w:val="22"/>
                <w:szCs w:val="22"/>
              </w:rPr>
            </w:pPr>
            <w:r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Linux script, AWS </w:t>
            </w:r>
            <w:r w:rsidR="00767C65">
              <w:rPr>
                <w:rFonts w:asciiTheme="majorHAnsi" w:eastAsia="Palatino Linotype" w:hAnsiTheme="majorHAnsi" w:cstheme="majorHAnsi"/>
                <w:sz w:val="22"/>
                <w:szCs w:val="22"/>
              </w:rPr>
              <w:t>CLI</w:t>
            </w:r>
            <w:r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>, CloudFormation</w:t>
            </w:r>
            <w:r>
              <w:rPr>
                <w:rFonts w:asciiTheme="majorHAnsi" w:eastAsia="Palatino Linotype" w:hAnsiTheme="majorHAnsi" w:cstheme="majorHAnsi"/>
                <w:sz w:val="22"/>
                <w:szCs w:val="22"/>
              </w:rPr>
              <w:t>, Ansible</w:t>
            </w:r>
          </w:p>
          <w:p w14:paraId="614110C2" w14:textId="77777777" w:rsidR="008D3AF9" w:rsidRPr="00107128" w:rsidRDefault="008D3AF9" w:rsidP="008D3AF9">
            <w:pPr>
              <w:pStyle w:val="divdocumentulli"/>
              <w:numPr>
                <w:ilvl w:val="0"/>
                <w:numId w:val="21"/>
              </w:numPr>
              <w:spacing w:line="260" w:lineRule="atLeast"/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</w:pPr>
            <w:r w:rsidRPr="00107128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 xml:space="preserve">Tools and Libraries </w:t>
            </w:r>
          </w:p>
          <w:p w14:paraId="45657B89" w14:textId="24E83B7B" w:rsidR="008D3AF9" w:rsidRPr="004F660C" w:rsidRDefault="008D3AF9" w:rsidP="008D3AF9">
            <w:pPr>
              <w:pStyle w:val="divdocumentulli"/>
              <w:spacing w:line="260" w:lineRule="atLeast"/>
              <w:ind w:left="720"/>
              <w:rPr>
                <w:rFonts w:asciiTheme="majorHAnsi" w:eastAsia="Palatino Linotype" w:hAnsiTheme="majorHAnsi" w:cstheme="majorHAnsi"/>
                <w:sz w:val="22"/>
                <w:szCs w:val="22"/>
              </w:rPr>
            </w:pPr>
            <w:r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>TensorFlow</w:t>
            </w:r>
            <w:r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, </w:t>
            </w:r>
            <w:r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>Keras, PyTorch,</w:t>
            </w:r>
            <w:r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 </w:t>
            </w:r>
            <w:r w:rsidR="00207C01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SageMaker, </w:t>
            </w:r>
            <w:r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>MATLAB, Jupyter Notebooks</w:t>
            </w:r>
          </w:p>
          <w:p w14:paraId="45965975" w14:textId="77777777" w:rsidR="00204EAA" w:rsidRPr="00204EAA" w:rsidRDefault="002E2EF7" w:rsidP="004F660C">
            <w:pPr>
              <w:pStyle w:val="divdocumentulli"/>
              <w:numPr>
                <w:ilvl w:val="0"/>
                <w:numId w:val="21"/>
              </w:numPr>
              <w:spacing w:line="260" w:lineRule="atLeast"/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</w:pPr>
            <w:r w:rsidRPr="00204EAA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 xml:space="preserve">Version Control </w:t>
            </w:r>
          </w:p>
          <w:p w14:paraId="24B56F96" w14:textId="6E120D55" w:rsidR="002E2EF7" w:rsidRPr="004F660C" w:rsidRDefault="002E2EF7" w:rsidP="00204EAA">
            <w:pPr>
              <w:pStyle w:val="divdocumentulli"/>
              <w:spacing w:line="260" w:lineRule="atLeast"/>
              <w:ind w:left="720"/>
              <w:rPr>
                <w:rFonts w:asciiTheme="majorHAnsi" w:eastAsia="Palatino Linotype" w:hAnsiTheme="majorHAnsi" w:cstheme="majorHAnsi"/>
                <w:sz w:val="22"/>
                <w:szCs w:val="22"/>
              </w:rPr>
            </w:pPr>
            <w:r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>Git, GitLab</w:t>
            </w:r>
          </w:p>
          <w:p w14:paraId="5767FB8A" w14:textId="77777777" w:rsidR="00D85E04" w:rsidRPr="00204EAA" w:rsidRDefault="002568AA" w:rsidP="004F660C">
            <w:pPr>
              <w:pStyle w:val="divdocumentulli"/>
              <w:numPr>
                <w:ilvl w:val="0"/>
                <w:numId w:val="21"/>
              </w:numPr>
              <w:spacing w:line="260" w:lineRule="atLeast"/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</w:pPr>
            <w:r w:rsidRPr="00204EAA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 xml:space="preserve">Agile Tools </w:t>
            </w:r>
          </w:p>
          <w:p w14:paraId="0C88CEC5" w14:textId="50F777F2" w:rsidR="002568AA" w:rsidRPr="004F660C" w:rsidRDefault="002568AA" w:rsidP="00D85E04">
            <w:pPr>
              <w:pStyle w:val="divdocumentulli"/>
              <w:spacing w:line="260" w:lineRule="atLeast"/>
              <w:ind w:left="720"/>
              <w:rPr>
                <w:rFonts w:asciiTheme="majorHAnsi" w:eastAsia="Palatino Linotype" w:hAnsiTheme="majorHAnsi" w:cstheme="majorHAnsi"/>
                <w:sz w:val="22"/>
                <w:szCs w:val="22"/>
              </w:rPr>
            </w:pPr>
            <w:r w:rsidRPr="004F660C">
              <w:rPr>
                <w:rFonts w:asciiTheme="majorHAnsi" w:eastAsia="Palatino Linotype" w:hAnsiTheme="majorHAnsi" w:cstheme="majorHAnsi"/>
                <w:sz w:val="22"/>
                <w:szCs w:val="22"/>
              </w:rPr>
              <w:t>Jira</w:t>
            </w:r>
            <w:r w:rsidR="00D85E04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 </w:t>
            </w:r>
          </w:p>
          <w:p w14:paraId="4094BA22" w14:textId="30486293" w:rsidR="002E2EF7" w:rsidRPr="004F660C" w:rsidRDefault="002E2EF7" w:rsidP="004F660C">
            <w:pPr>
              <w:pStyle w:val="divdocumentulli"/>
              <w:spacing w:line="260" w:lineRule="atLeast"/>
              <w:ind w:left="448"/>
              <w:rPr>
                <w:rFonts w:asciiTheme="majorHAnsi" w:eastAsia="Palatino Linotype" w:hAnsiTheme="majorHAnsi" w:cstheme="majorHAnsi"/>
                <w:sz w:val="22"/>
                <w:szCs w:val="22"/>
              </w:rPr>
            </w:pPr>
          </w:p>
          <w:p w14:paraId="098851E4" w14:textId="0BFEA26E" w:rsidR="003C5902" w:rsidRPr="004F660C" w:rsidRDefault="003C5902" w:rsidP="004F660C">
            <w:pPr>
              <w:pStyle w:val="divdocumentulli"/>
              <w:spacing w:line="260" w:lineRule="atLeast"/>
              <w:ind w:left="280"/>
              <w:rPr>
                <w:rFonts w:asciiTheme="majorHAnsi" w:eastAsia="Palatino Linotype" w:hAnsiTheme="majorHAnsi" w:cstheme="majorHAnsi"/>
                <w:sz w:val="22"/>
                <w:szCs w:val="22"/>
              </w:rPr>
            </w:pPr>
          </w:p>
        </w:tc>
      </w:tr>
    </w:tbl>
    <w:p w14:paraId="56A3ECB2" w14:textId="28F05C9B" w:rsidR="00D65418" w:rsidRDefault="00D65418" w:rsidP="00D65418">
      <w:pPr>
        <w:pStyle w:val="divdocumentheading"/>
        <w:pBdr>
          <w:bottom w:val="none" w:sz="0" w:space="0" w:color="auto"/>
        </w:pBdr>
        <w:shd w:val="clear" w:color="auto" w:fill="FFFFFF"/>
        <w:tabs>
          <w:tab w:val="center" w:pos="10840"/>
        </w:tabs>
        <w:spacing w:line="240" w:lineRule="auto"/>
        <w:rPr>
          <w:rFonts w:asciiTheme="majorHAnsi" w:eastAsia="Palatino Linotype" w:hAnsiTheme="majorHAnsi" w:cstheme="majorHAnsi"/>
          <w:b/>
          <w:bCs/>
          <w:noProof/>
          <w:color w:val="595959" w:themeColor="text1" w:themeTint="A6"/>
          <w:sz w:val="22"/>
          <w:szCs w:val="22"/>
        </w:rPr>
      </w:pPr>
    </w:p>
    <w:p w14:paraId="35B8AE65" w14:textId="31C02674" w:rsidR="005B41A3" w:rsidRDefault="005B41A3" w:rsidP="00D65418">
      <w:pPr>
        <w:pStyle w:val="divdocumentheading"/>
        <w:pBdr>
          <w:bottom w:val="none" w:sz="0" w:space="0" w:color="auto"/>
        </w:pBdr>
        <w:shd w:val="clear" w:color="auto" w:fill="FFFFFF"/>
        <w:tabs>
          <w:tab w:val="center" w:pos="10840"/>
        </w:tabs>
        <w:spacing w:line="240" w:lineRule="auto"/>
        <w:rPr>
          <w:rFonts w:asciiTheme="majorHAnsi" w:eastAsia="Palatino Linotype" w:hAnsiTheme="majorHAnsi" w:cstheme="majorHAnsi"/>
          <w:b/>
          <w:bCs/>
          <w:noProof/>
          <w:color w:val="595959" w:themeColor="text1" w:themeTint="A6"/>
          <w:sz w:val="22"/>
          <w:szCs w:val="22"/>
        </w:rPr>
      </w:pPr>
      <w:r w:rsidRPr="00C2026F">
        <w:rPr>
          <w:rFonts w:asciiTheme="majorHAnsi" w:eastAsia="Palatino Linotype" w:hAnsiTheme="majorHAnsi" w:cstheme="majorHAnsi"/>
          <w:b/>
          <w:bCs/>
          <w:noProof/>
          <w:color w:val="595959" w:themeColor="text1" w:themeTint="A6"/>
          <w:sz w:val="22"/>
          <w:szCs w:val="22"/>
        </w:rPr>
        <w:drawing>
          <wp:anchor distT="0" distB="0" distL="114300" distR="114300" simplePos="0" relativeHeight="251658247" behindDoc="1" locked="0" layoutInCell="1" allowOverlap="1" wp14:anchorId="51CA7C8C" wp14:editId="5ABF50CD">
            <wp:simplePos x="0" y="0"/>
            <wp:positionH relativeFrom="column">
              <wp:posOffset>-63500</wp:posOffset>
            </wp:positionH>
            <wp:positionV relativeFrom="paragraph">
              <wp:posOffset>-18415</wp:posOffset>
            </wp:positionV>
            <wp:extent cx="203200" cy="203200"/>
            <wp:effectExtent l="0" t="0" r="0" b="0"/>
            <wp:wrapThrough wrapText="bothSides">
              <wp:wrapPolygon edited="0">
                <wp:start x="4050" y="0"/>
                <wp:lineTo x="0" y="4050"/>
                <wp:lineTo x="0" y="20250"/>
                <wp:lineTo x="20250" y="20250"/>
                <wp:lineTo x="20250" y="4050"/>
                <wp:lineTo x="18225" y="0"/>
                <wp:lineTo x="4050" y="0"/>
              </wp:wrapPolygon>
            </wp:wrapThrough>
            <wp:docPr id="16" name="Graphic 16" descr="Brief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Briefcas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9FD" w:rsidRPr="0091799F">
        <w:rPr>
          <w:rFonts w:asciiTheme="majorHAnsi" w:eastAsia="Palatino Linotype" w:hAnsiTheme="majorHAnsi" w:cstheme="majorHAnsi"/>
          <w:b/>
          <w:bCs/>
          <w:noProof/>
          <w:color w:val="595959" w:themeColor="text1" w:themeTint="A6"/>
          <w:sz w:val="22"/>
          <w:szCs w:val="22"/>
        </w:rPr>
        <w:drawing>
          <wp:anchor distT="0" distB="0" distL="114300" distR="114300" simplePos="0" relativeHeight="251658244" behindDoc="0" locked="0" layoutInCell="1" allowOverlap="1" wp14:anchorId="537E6E55" wp14:editId="3AF746EF">
            <wp:simplePos x="0" y="0"/>
            <wp:positionH relativeFrom="column">
              <wp:posOffset>-294640</wp:posOffset>
            </wp:positionH>
            <wp:positionV relativeFrom="paragraph">
              <wp:posOffset>8566785</wp:posOffset>
            </wp:positionV>
            <wp:extent cx="66040" cy="1327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21800" name="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9FD" w:rsidRPr="0091799F">
        <w:rPr>
          <w:rFonts w:asciiTheme="majorHAnsi" w:eastAsia="Palatino Linotype" w:hAnsiTheme="majorHAnsi" w:cstheme="majorHAnsi"/>
          <w:b/>
          <w:bCs/>
          <w:noProof/>
          <w:color w:val="595959" w:themeColor="text1" w:themeTint="A6"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49BEFCA0" wp14:editId="7B9C82B9">
            <wp:simplePos x="0" y="0"/>
            <wp:positionH relativeFrom="column">
              <wp:posOffset>-300990</wp:posOffset>
            </wp:positionH>
            <wp:positionV relativeFrom="paragraph">
              <wp:posOffset>6693535</wp:posOffset>
            </wp:positionV>
            <wp:extent cx="66040" cy="13271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21800" name="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6A0" w:rsidRPr="0091799F">
        <w:rPr>
          <w:rFonts w:asciiTheme="majorHAnsi" w:eastAsia="Palatino Linotype" w:hAnsiTheme="majorHAnsi" w:cstheme="majorHAnsi"/>
          <w:b/>
          <w:bCs/>
          <w:noProof/>
          <w:color w:val="595959" w:themeColor="text1" w:themeTint="A6"/>
          <w:sz w:val="22"/>
          <w:szCs w:val="22"/>
        </w:rPr>
        <w:drawing>
          <wp:anchor distT="0" distB="0" distL="114300" distR="114300" simplePos="0" relativeHeight="251658242" behindDoc="0" locked="0" layoutInCell="1" allowOverlap="1" wp14:anchorId="78E21387" wp14:editId="62FB211A">
            <wp:simplePos x="0" y="0"/>
            <wp:positionH relativeFrom="column">
              <wp:posOffset>-307340</wp:posOffset>
            </wp:positionH>
            <wp:positionV relativeFrom="paragraph">
              <wp:posOffset>3442335</wp:posOffset>
            </wp:positionV>
            <wp:extent cx="66040" cy="13271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21800" name="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26F">
        <w:rPr>
          <w:rFonts w:asciiTheme="majorHAnsi" w:eastAsia="Palatino Linotype" w:hAnsiTheme="majorHAnsi" w:cstheme="majorHAnsi"/>
          <w:b/>
          <w:bCs/>
          <w:noProof/>
          <w:color w:val="595959" w:themeColor="text1" w:themeTint="A6"/>
          <w:sz w:val="22"/>
          <w:szCs w:val="22"/>
        </w:rPr>
        <w:t>Experience</w:t>
      </w:r>
    </w:p>
    <w:p w14:paraId="10739DDC" w14:textId="77777777" w:rsidR="00245099" w:rsidRDefault="00245099" w:rsidP="00D65418">
      <w:pPr>
        <w:pStyle w:val="divdocumentheading"/>
        <w:pBdr>
          <w:bottom w:val="none" w:sz="0" w:space="0" w:color="auto"/>
        </w:pBdr>
        <w:shd w:val="clear" w:color="auto" w:fill="FFFFFF"/>
        <w:tabs>
          <w:tab w:val="center" w:pos="10840"/>
        </w:tabs>
        <w:spacing w:line="240" w:lineRule="auto"/>
        <w:rPr>
          <w:rFonts w:asciiTheme="majorHAnsi" w:eastAsia="Palatino Linotype" w:hAnsiTheme="majorHAnsi" w:cstheme="majorHAnsi"/>
          <w:b/>
          <w:bCs/>
          <w:noProof/>
          <w:color w:val="595959" w:themeColor="text1" w:themeTint="A6"/>
          <w:sz w:val="22"/>
          <w:szCs w:val="22"/>
        </w:rPr>
      </w:pPr>
    </w:p>
    <w:tbl>
      <w:tblPr>
        <w:tblStyle w:val="divdocumentdivparagraphTable"/>
        <w:tblW w:w="11170" w:type="dxa"/>
        <w:tblCellSpacing w:w="0" w:type="dxa"/>
        <w:tblInd w:w="90" w:type="dxa"/>
        <w:tblBorders>
          <w:left w:val="single" w:sz="8" w:space="0" w:color="C0C5CF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630"/>
        <w:gridCol w:w="8540"/>
      </w:tblGrid>
      <w:tr w:rsidR="00D31868" w:rsidRPr="00D24992" w14:paraId="0B23F4E4" w14:textId="77777777" w:rsidTr="000C713D">
        <w:trPr>
          <w:tblCellSpacing w:w="0" w:type="dxa"/>
        </w:trPr>
        <w:tc>
          <w:tcPr>
            <w:tcW w:w="263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FE027C" w14:textId="0A42DD81" w:rsidR="00D31868" w:rsidRPr="00D24992" w:rsidRDefault="00D31868" w:rsidP="00CB5270">
            <w:pPr>
              <w:pStyle w:val="spanpaddedline"/>
              <w:spacing w:line="300" w:lineRule="atLeast"/>
              <w:ind w:left="80"/>
              <w:rPr>
                <w:rFonts w:asciiTheme="majorHAnsi" w:eastAsia="Palatino Linotype" w:hAnsiTheme="majorHAnsi" w:cstheme="majorHAnsi"/>
                <w:sz w:val="22"/>
                <w:szCs w:val="22"/>
              </w:rPr>
            </w:pPr>
            <w:r w:rsidRPr="0091799F">
              <w:rPr>
                <w:rFonts w:asciiTheme="majorHAnsi" w:eastAsia="Palatino Linotype" w:hAnsiTheme="majorHAnsi" w:cstheme="majorHAnsi"/>
                <w:b/>
                <w:bCs/>
                <w:noProof/>
                <w:color w:val="595959" w:themeColor="text1" w:themeTint="A6"/>
                <w:sz w:val="22"/>
                <w:szCs w:val="22"/>
              </w:rPr>
              <w:drawing>
                <wp:anchor distT="0" distB="0" distL="114300" distR="114300" simplePos="0" relativeHeight="251658241" behindDoc="0" locked="0" layoutInCell="1" allowOverlap="1" wp14:anchorId="7D767377" wp14:editId="2B4BAA9E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2540</wp:posOffset>
                  </wp:positionV>
                  <wp:extent cx="66040" cy="132715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42180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" cy="13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12B11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 xml:space="preserve">Delta </w:t>
            </w:r>
            <w:r w:rsidR="00FC66B2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>Airlines</w:t>
            </w:r>
            <w:r w:rsidR="004C4AA5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>, MN</w:t>
            </w:r>
          </w:p>
        </w:tc>
        <w:tc>
          <w:tcPr>
            <w:tcW w:w="85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AB7D66" w14:textId="1CEAF89C" w:rsidR="00CB5270" w:rsidRPr="00CB5270" w:rsidRDefault="00317379" w:rsidP="00CB5270">
            <w:pPr>
              <w:pStyle w:val="spanpaddedline"/>
              <w:spacing w:line="300" w:lineRule="atLeast"/>
              <w:ind w:left="80"/>
              <w:jc w:val="right"/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</w:pPr>
            <w:r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>AI &amp; ML Developer</w:t>
            </w:r>
          </w:p>
          <w:p w14:paraId="3285F9BE" w14:textId="35FD9FBA" w:rsidR="00A80F70" w:rsidRPr="00CB5270" w:rsidRDefault="00CB5270" w:rsidP="00CB5270">
            <w:pPr>
              <w:pStyle w:val="spanpaddedline"/>
              <w:spacing w:line="300" w:lineRule="atLeast"/>
              <w:ind w:left="80"/>
              <w:jc w:val="right"/>
              <w:rPr>
                <w:rFonts w:asciiTheme="majorHAnsi" w:eastAsia="Palatino Linotype" w:hAnsiTheme="majorHAnsi" w:cstheme="majorHAnsi"/>
                <w:i/>
                <w:color w:val="000000" w:themeColor="text1"/>
                <w:sz w:val="22"/>
                <w:szCs w:val="22"/>
              </w:rPr>
            </w:pPr>
            <w:r w:rsidRPr="004C72DD">
              <w:rPr>
                <w:rFonts w:asciiTheme="majorHAnsi" w:eastAsia="Palatino Linotype" w:hAnsiTheme="majorHAnsi" w:cstheme="majorHAnsi"/>
                <w:i/>
                <w:iCs/>
                <w:color w:val="595959" w:themeColor="text1" w:themeTint="A6"/>
                <w:sz w:val="22"/>
                <w:szCs w:val="22"/>
              </w:rPr>
              <w:t>01/2020 – 0</w:t>
            </w:r>
            <w:r>
              <w:rPr>
                <w:rFonts w:asciiTheme="majorHAnsi" w:eastAsia="Palatino Linotype" w:hAnsiTheme="majorHAnsi" w:cstheme="majorHAnsi"/>
                <w:i/>
                <w:iCs/>
                <w:color w:val="595959" w:themeColor="text1" w:themeTint="A6"/>
                <w:sz w:val="22"/>
                <w:szCs w:val="22"/>
              </w:rPr>
              <w:t>6</w:t>
            </w:r>
            <w:r w:rsidRPr="004C72DD">
              <w:rPr>
                <w:rFonts w:asciiTheme="majorHAnsi" w:eastAsia="Palatino Linotype" w:hAnsiTheme="majorHAnsi" w:cstheme="majorHAnsi"/>
                <w:i/>
                <w:iCs/>
                <w:color w:val="595959" w:themeColor="text1" w:themeTint="A6"/>
                <w:sz w:val="22"/>
                <w:szCs w:val="22"/>
              </w:rPr>
              <w:t>/202</w:t>
            </w:r>
            <w:r>
              <w:rPr>
                <w:rFonts w:asciiTheme="majorHAnsi" w:eastAsia="Palatino Linotype" w:hAnsiTheme="majorHAnsi" w:cstheme="majorHAnsi"/>
                <w:i/>
                <w:iCs/>
                <w:color w:val="595959" w:themeColor="text1" w:themeTint="A6"/>
                <w:sz w:val="22"/>
                <w:szCs w:val="22"/>
              </w:rPr>
              <w:t>0</w:t>
            </w:r>
          </w:p>
          <w:p w14:paraId="286D7B67" w14:textId="77777777" w:rsidR="00D31868" w:rsidRPr="00D24992" w:rsidRDefault="00D31868" w:rsidP="00540DA6">
            <w:pPr>
              <w:pStyle w:val="divdocumentulli"/>
              <w:spacing w:line="300" w:lineRule="atLeast"/>
              <w:rPr>
                <w:rFonts w:asciiTheme="majorHAnsi" w:eastAsia="Palatino Linotype" w:hAnsiTheme="majorHAnsi" w:cstheme="majorHAnsi"/>
                <w:sz w:val="22"/>
                <w:szCs w:val="22"/>
              </w:rPr>
            </w:pPr>
          </w:p>
        </w:tc>
      </w:tr>
      <w:tr w:rsidR="00CB5270" w:rsidRPr="00D24992" w14:paraId="066463F9" w14:textId="77777777" w:rsidTr="00CD0586">
        <w:trPr>
          <w:tblCellSpacing w:w="0" w:type="dxa"/>
        </w:trPr>
        <w:tc>
          <w:tcPr>
            <w:tcW w:w="1117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43254" w14:textId="1E21FAB1" w:rsidR="00293BBA" w:rsidRDefault="00402156" w:rsidP="006A2BEB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76748A">
              <w:rPr>
                <w:rStyle w:val="normaltextrun"/>
                <w:rFonts w:ascii="Calibri Light" w:hAnsi="Calibri Light" w:cs="Calibri Light"/>
                <w:b/>
                <w:bCs/>
                <w:color w:val="595959" w:themeColor="text1" w:themeTint="A6"/>
                <w:sz w:val="22"/>
                <w:szCs w:val="22"/>
              </w:rPr>
              <w:t>Priority Code Classificatio</w:t>
            </w:r>
            <w:r w:rsidR="00913A52" w:rsidRPr="0076748A">
              <w:rPr>
                <w:rStyle w:val="normaltextrun"/>
                <w:rFonts w:ascii="Calibri Light" w:hAnsi="Calibri Light" w:cs="Calibri Light"/>
                <w:b/>
                <w:bCs/>
                <w:color w:val="595959" w:themeColor="text1" w:themeTint="A6"/>
                <w:sz w:val="22"/>
                <w:szCs w:val="22"/>
              </w:rPr>
              <w:t>n</w:t>
            </w:r>
            <w:r w:rsidRPr="0076748A">
              <w:rPr>
                <w:rStyle w:val="normaltextrun"/>
                <w:rFonts w:ascii="Calibri Light" w:hAnsi="Calibri Light" w:cs="Calibri Light"/>
                <w:b/>
                <w:bCs/>
                <w:color w:val="595959" w:themeColor="text1" w:themeTint="A6"/>
                <w:sz w:val="22"/>
                <w:szCs w:val="22"/>
              </w:rPr>
              <w:t xml:space="preserve"> and </w:t>
            </w:r>
            <w:r w:rsidR="00913A52" w:rsidRPr="0076748A">
              <w:rPr>
                <w:rStyle w:val="normaltextrun"/>
                <w:rFonts w:ascii="Calibri Light" w:hAnsi="Calibri Light" w:cs="Calibri Light"/>
                <w:b/>
                <w:bCs/>
                <w:color w:val="595959" w:themeColor="text1" w:themeTint="A6"/>
                <w:sz w:val="22"/>
                <w:szCs w:val="22"/>
              </w:rPr>
              <w:t>Forecasting</w:t>
            </w:r>
            <w:r w:rsidR="00913A5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="00293BBA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Delta employees </w:t>
            </w:r>
            <w:r w:rsidR="00CE752F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get different type</w:t>
            </w:r>
            <w:r w:rsidR="00767C6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s</w:t>
            </w:r>
            <w:r w:rsidR="00CE752F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of </w:t>
            </w:r>
            <w:r w:rsidR="00197D97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free tickets </w:t>
            </w:r>
            <w:r w:rsidR="00BE598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for the</w:t>
            </w:r>
            <w:r w:rsidR="00E62BA0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m, their </w:t>
            </w:r>
            <w:r w:rsidR="00483C2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family</w:t>
            </w:r>
            <w:r w:rsidR="00767C6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,</w:t>
            </w:r>
            <w:r w:rsidR="00483C2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and </w:t>
            </w:r>
            <w:r w:rsidR="000A52CD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partner</w:t>
            </w:r>
            <w:r w:rsidR="005D3267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, </w:t>
            </w:r>
            <w:r w:rsidR="002B172B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these tickets are referred </w:t>
            </w:r>
            <w:r w:rsidR="00767C6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to </w:t>
            </w:r>
            <w:r w:rsidR="002B172B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as priority codes</w:t>
            </w:r>
            <w:r w:rsidR="00DB68D0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(S1-S4). The HR team wanted to </w:t>
            </w:r>
            <w:r w:rsidR="006B4AA9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analyze the </w:t>
            </w:r>
            <w:r w:rsidR="007D31BE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priority codes to </w:t>
            </w:r>
            <w:r w:rsidR="00027A44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decide on policy changes.</w:t>
            </w:r>
            <w:r w:rsidR="003F677F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</w:t>
            </w:r>
          </w:p>
          <w:p w14:paraId="0AA4E260" w14:textId="32AB8A62" w:rsidR="00D13D7E" w:rsidRDefault="00D13D7E" w:rsidP="006A2BEB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Performed</w:t>
            </w:r>
            <w:r w:rsidR="008458A1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data extra</w:t>
            </w:r>
            <w:r w:rsidR="002A2289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</w:t>
            </w:r>
            <w:r w:rsidR="008458A1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tion</w:t>
            </w:r>
            <w:r w:rsidR="00FB59E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, data cleaning, </w:t>
            </w:r>
            <w:r w:rsidR="00DF00E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feature selection</w:t>
            </w:r>
            <w:r w:rsidR="00C9595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, and complex data preprocessing</w:t>
            </w:r>
            <w:r w:rsidR="00DF00E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="00F73E9A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on the </w:t>
            </w:r>
            <w:r w:rsidR="00A1190B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travel </w:t>
            </w:r>
            <w:r w:rsidR="00F73E9A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data collected </w:t>
            </w:r>
            <w:r w:rsidR="000B6A0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from different </w:t>
            </w:r>
            <w:r w:rsidR="000E4B7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multi-</w:t>
            </w:r>
            <w:r w:rsidR="0071310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dimensional</w:t>
            </w:r>
            <w:r w:rsidR="000E4B7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="000B6A0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data sources</w:t>
            </w:r>
            <w:r w:rsidR="00622B1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using PySpark.</w:t>
            </w:r>
          </w:p>
          <w:p w14:paraId="0206A9DE" w14:textId="0F14237C" w:rsidR="00D81D35" w:rsidRDefault="00A7752C" w:rsidP="006A2BEB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Developed </w:t>
            </w:r>
            <w:r w:rsidR="00767C6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a </w:t>
            </w:r>
            <w:r w:rsidR="000B1E4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forecasting</w:t>
            </w:r>
            <w:r w:rsidR="00D81D3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model to </w:t>
            </w:r>
            <w:r w:rsidR="00B104AD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predict futu</w:t>
            </w:r>
            <w:r w:rsidR="0035203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re </w:t>
            </w:r>
            <w:r w:rsidR="009073BB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usage </w:t>
            </w:r>
            <w:r w:rsidR="00504C53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for the priority codes using SARIMA</w:t>
            </w:r>
            <w:r w:rsidR="00F26027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  <w:p w14:paraId="785A5C67" w14:textId="3ACF6C41" w:rsidR="00C75A50" w:rsidRPr="00F740E3" w:rsidRDefault="00E7687B" w:rsidP="00F740E3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Used</w:t>
            </w:r>
            <w:r w:rsidR="008D6307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XGBoost </w:t>
            </w:r>
            <w:r w:rsidR="00B2619E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to </w:t>
            </w:r>
            <w:r w:rsidR="007B2C7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develop a </w:t>
            </w:r>
            <w:r w:rsidR="00F85361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classification model to </w:t>
            </w:r>
            <w:r w:rsidR="00006D6B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predict the </w:t>
            </w:r>
            <w:r w:rsidR="00512A31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priority code</w:t>
            </w:r>
            <w:r w:rsidR="00C75A50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, </w:t>
            </w:r>
            <w:r w:rsidR="00CB620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based </w:t>
            </w:r>
            <w:r w:rsidR="00394CA3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on collected </w:t>
            </w:r>
            <w:r w:rsidR="000C25D9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travel data</w:t>
            </w:r>
            <w:r w:rsidR="00C75A50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  <w:p w14:paraId="0F121A6E" w14:textId="4D404E87" w:rsidR="00DE43A8" w:rsidRPr="00303BF2" w:rsidRDefault="00EF6610" w:rsidP="00E13C2D">
            <w:pPr>
              <w:pStyle w:val="paragraph"/>
              <w:numPr>
                <w:ilvl w:val="0"/>
                <w:numId w:val="21"/>
              </w:numPr>
              <w:shd w:val="clear" w:color="auto" w:fill="FFFFFF"/>
              <w:spacing w:before="0" w:beforeAutospacing="0" w:after="0" w:afterAutospacing="0" w:line="260" w:lineRule="atLeast"/>
              <w:textAlignment w:val="baseline"/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</w:pPr>
            <w:r w:rsidRPr="00303BF2">
              <w:rPr>
                <w:rStyle w:val="normaltextrun"/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 xml:space="preserve">Customer </w:t>
            </w:r>
            <w:r w:rsidR="0076748A" w:rsidRPr="00303BF2">
              <w:rPr>
                <w:rStyle w:val="normaltextrun"/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>complaints classification</w:t>
            </w:r>
            <w:r w:rsidR="0076748A" w:rsidRPr="00303BF2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 xml:space="preserve"> </w:t>
            </w:r>
            <w:r w:rsidR="000F715D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>Collaborated with the customer service team to d</w:t>
            </w:r>
            <w:r w:rsidR="00DE43A8" w:rsidRPr="00303BF2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>eveloped and productionized a</w:t>
            </w:r>
            <w:r w:rsidR="007C65AA" w:rsidRPr="00303BF2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>n</w:t>
            </w:r>
            <w:r w:rsidR="00DE43A8" w:rsidRPr="00303BF2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 xml:space="preserve"> </w:t>
            </w:r>
            <w:r w:rsidR="002754D3" w:rsidRPr="00303BF2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 xml:space="preserve">NLP solution </w:t>
            </w:r>
            <w:r w:rsidR="00547A3E" w:rsidRPr="00303BF2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 xml:space="preserve">to classify </w:t>
            </w:r>
            <w:r w:rsidR="00247439" w:rsidRPr="00303BF2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 xml:space="preserve">customer complaints from different </w:t>
            </w:r>
            <w:r w:rsidR="009E2F2A" w:rsidRPr="00303BF2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 xml:space="preserve">text </w:t>
            </w:r>
            <w:r w:rsidR="00247439" w:rsidRPr="00303BF2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>sources into</w:t>
            </w:r>
            <w:r w:rsidR="00303BF2" w:rsidRPr="00303BF2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 xml:space="preserve"> </w:t>
            </w:r>
            <w:r w:rsidR="00615205" w:rsidRPr="00303BF2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>related</w:t>
            </w:r>
            <w:r w:rsidR="00A94BD8" w:rsidRPr="00303BF2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 xml:space="preserve"> </w:t>
            </w:r>
            <w:r w:rsidR="00361825" w:rsidRPr="00303BF2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>intents</w:t>
            </w:r>
            <w:r w:rsidR="00164000" w:rsidRPr="00303BF2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 xml:space="preserve">, </w:t>
            </w:r>
            <w:r w:rsidR="009F13F5" w:rsidRPr="00303BF2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>this</w:t>
            </w:r>
            <w:r w:rsidR="00AB55C1" w:rsidRPr="00303BF2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 xml:space="preserve"> reduced </w:t>
            </w:r>
            <w:r w:rsidR="00164000" w:rsidRPr="00303BF2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 xml:space="preserve">waiting time, </w:t>
            </w:r>
            <w:r w:rsidR="0058470A" w:rsidRPr="00303BF2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 xml:space="preserve">and resulted in </w:t>
            </w:r>
            <w:r w:rsidR="009F13F5" w:rsidRPr="00303BF2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 xml:space="preserve">improved </w:t>
            </w:r>
            <w:r w:rsidR="00061E5C" w:rsidRPr="00303BF2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 xml:space="preserve">and fast </w:t>
            </w:r>
            <w:r w:rsidR="0058470A" w:rsidRPr="00303BF2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>customer care service.</w:t>
            </w:r>
          </w:p>
          <w:p w14:paraId="7D507F4C" w14:textId="2ACF9B50" w:rsidR="000514BB" w:rsidRDefault="008C0494" w:rsidP="005E5F2B">
            <w:pPr>
              <w:pStyle w:val="paragraph"/>
              <w:numPr>
                <w:ilvl w:val="0"/>
                <w:numId w:val="21"/>
              </w:numPr>
              <w:shd w:val="clear" w:color="auto" w:fill="FFFFFF"/>
              <w:spacing w:before="0" w:beforeAutospacing="0" w:after="0" w:afterAutospacing="0" w:line="260" w:lineRule="atLeast"/>
              <w:textAlignment w:val="baseline"/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</w:pPr>
            <w:r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>Developed</w:t>
            </w:r>
            <w:r w:rsidR="00653B60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 xml:space="preserve"> </w:t>
            </w:r>
            <w:r w:rsidR="00270C7D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>infrastructure,</w:t>
            </w:r>
            <w:r w:rsidR="00DF1765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 xml:space="preserve"> end to end</w:t>
            </w:r>
            <w:r w:rsidR="00270C7D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 xml:space="preserve"> delivery pipeline</w:t>
            </w:r>
            <w:r w:rsidR="00AD53E4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>,</w:t>
            </w:r>
            <w:r w:rsidR="00270C7D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 xml:space="preserve"> and </w:t>
            </w:r>
            <w:r w:rsidR="008D244A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>endpoints for deploying model as a service</w:t>
            </w:r>
            <w:r w:rsidR="00865C27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 xml:space="preserve"> using </w:t>
            </w:r>
            <w:r w:rsidR="005E5F2B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 xml:space="preserve">AWS </w:t>
            </w:r>
            <w:r w:rsidR="00865C27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lastRenderedPageBreak/>
              <w:t>Sage</w:t>
            </w:r>
            <w:r w:rsidR="00681295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>M</w:t>
            </w:r>
            <w:r w:rsidR="00865C27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>aker</w:t>
            </w:r>
          </w:p>
          <w:p w14:paraId="4ECDC5A6" w14:textId="72B97ADC" w:rsidR="00714920" w:rsidRPr="000514BB" w:rsidRDefault="00D8142E" w:rsidP="00F636B0">
            <w:pPr>
              <w:pStyle w:val="paragraph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 w:line="260" w:lineRule="atLeast"/>
              <w:textAlignment w:val="baseline"/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</w:pPr>
            <w:r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>Developed a</w:t>
            </w:r>
            <w:r w:rsidR="00615205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>n</w:t>
            </w:r>
            <w:r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 xml:space="preserve"> </w:t>
            </w:r>
            <w:r w:rsidR="00011589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 xml:space="preserve">ETL pipeline that </w:t>
            </w:r>
            <w:r w:rsidR="00456D22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 xml:space="preserve">dramatically </w:t>
            </w:r>
            <w:r w:rsidR="008C3708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 xml:space="preserve">improved the speed </w:t>
            </w:r>
            <w:r w:rsidR="006A74DD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 xml:space="preserve">of delivering data </w:t>
            </w:r>
            <w:r w:rsidR="00A02218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>from HDFS to business re</w:t>
            </w:r>
            <w:r w:rsidR="00694654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 xml:space="preserve">ports </w:t>
            </w:r>
            <w:r w:rsidR="0001407B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>using A</w:t>
            </w:r>
            <w:r w:rsidR="00F636B0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>pache Spa</w:t>
            </w:r>
            <w:r w:rsidR="005E2A00">
              <w:rPr>
                <w:rStyle w:val="normaltextrun"/>
                <w:rFonts w:asciiTheme="majorHAnsi" w:eastAsia="Palatino Linotype" w:hAnsiTheme="majorHAnsi" w:cstheme="majorHAnsi"/>
                <w:sz w:val="22"/>
                <w:szCs w:val="22"/>
              </w:rPr>
              <w:t>rk and Hive.</w:t>
            </w:r>
          </w:p>
          <w:p w14:paraId="6AC0888E" w14:textId="798622D4" w:rsidR="006075B4" w:rsidRDefault="00FF014D" w:rsidP="00882BC7">
            <w:pPr>
              <w:pStyle w:val="paragraph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 w:line="260" w:lineRule="atLeast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D746A0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Primary technologies</w:t>
            </w:r>
            <w:r w:rsidR="00B573AF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and libraries</w:t>
            </w:r>
            <w:r w:rsidRPr="00D746A0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="00AB703F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used </w:t>
            </w:r>
            <w:r w:rsidR="00B573AF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included </w:t>
            </w:r>
            <w:r w:rsidRPr="00D746A0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Python, </w:t>
            </w:r>
            <w:r w:rsidR="00F455F0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TensorFlow</w:t>
            </w:r>
            <w:r w:rsidR="00992573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, Keras</w:t>
            </w:r>
            <w:r w:rsidR="000843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, </w:t>
            </w:r>
            <w:r w:rsidRPr="00D746A0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NLP, SARIMA, SageMaker, S3, </w:t>
            </w:r>
            <w:r w:rsidR="00191ABE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NLTK,</w:t>
            </w:r>
            <w:r w:rsidR="00E87F7A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="002F7FAB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X</w:t>
            </w:r>
            <w:r w:rsidR="00472E8E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G</w:t>
            </w:r>
            <w:r w:rsidR="002F7FAB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Boost, </w:t>
            </w:r>
            <w:r w:rsidR="00974683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GRU, </w:t>
            </w:r>
            <w:r w:rsidR="005E458E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LSTM, CloudFormation, Code pipeline,</w:t>
            </w:r>
            <w:r w:rsidR="00803A5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="00535D5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Hadoop, Apache, Spark</w:t>
            </w:r>
            <w:r w:rsidR="00AD53E4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,</w:t>
            </w:r>
            <w:r w:rsidR="00535D5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="00803A5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etc.</w:t>
            </w:r>
          </w:p>
          <w:p w14:paraId="033AEB60" w14:textId="265D7790" w:rsidR="00CB5270" w:rsidRDefault="00CB5270" w:rsidP="00DD036A">
            <w:pPr>
              <w:pStyle w:val="paragraph"/>
              <w:shd w:val="clear" w:color="auto" w:fill="FFFFFF"/>
              <w:spacing w:before="0" w:beforeAutospacing="0" w:after="0" w:afterAutospacing="0" w:line="260" w:lineRule="atLeast"/>
              <w:ind w:left="36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960917" w:rsidRPr="00D24992" w14:paraId="2B3A097D" w14:textId="77777777" w:rsidTr="000C713D">
        <w:trPr>
          <w:tblCellSpacing w:w="0" w:type="dxa"/>
        </w:trPr>
        <w:tc>
          <w:tcPr>
            <w:tcW w:w="26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2ED1D" w14:textId="052FD88F" w:rsidR="00960917" w:rsidRPr="00960917" w:rsidRDefault="002239FF" w:rsidP="009B4B95">
            <w:pPr>
              <w:pStyle w:val="spanpaddedline"/>
              <w:spacing w:line="300" w:lineRule="atLeast"/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</w:pPr>
            <w:r w:rsidRPr="0091799F">
              <w:rPr>
                <w:rFonts w:asciiTheme="majorHAnsi" w:eastAsia="Palatino Linotype" w:hAnsiTheme="majorHAnsi" w:cstheme="majorHAnsi"/>
                <w:b/>
                <w:bCs/>
                <w:noProof/>
                <w:color w:val="595959" w:themeColor="text1" w:themeTint="A6"/>
                <w:sz w:val="22"/>
                <w:szCs w:val="22"/>
              </w:rPr>
              <w:lastRenderedPageBreak/>
              <w:drawing>
                <wp:anchor distT="0" distB="0" distL="114300" distR="114300" simplePos="0" relativeHeight="251658251" behindDoc="0" locked="0" layoutInCell="1" allowOverlap="1" wp14:anchorId="50EE5761" wp14:editId="1124DF4E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17145</wp:posOffset>
                  </wp:positionV>
                  <wp:extent cx="66040" cy="132715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42180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" cy="13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4B95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 xml:space="preserve">  </w:t>
            </w:r>
            <w:r w:rsidR="00CD3A27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>STELAR</w:t>
            </w:r>
            <w:r w:rsidR="006224FE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 xml:space="preserve"> Research</w:t>
            </w:r>
            <w:r w:rsidR="00960917" w:rsidRPr="00960917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 xml:space="preserve"> Lab, MN</w:t>
            </w:r>
          </w:p>
          <w:p w14:paraId="0CCA86D6" w14:textId="25088A4D" w:rsidR="00720222" w:rsidRPr="00F928D4" w:rsidRDefault="00720222" w:rsidP="00960917">
            <w:pPr>
              <w:pStyle w:val="spanpaddedline"/>
              <w:spacing w:line="300" w:lineRule="atLeast"/>
              <w:ind w:left="80"/>
              <w:rPr>
                <w:rFonts w:asciiTheme="majorHAnsi" w:eastAsia="Palatino Linotype" w:hAnsiTheme="majorHAnsi" w:cstheme="majorHAnsi"/>
                <w:b/>
                <w:bCs/>
                <w:i/>
                <w:iCs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85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39106" w14:textId="2D6634EB" w:rsidR="007040F1" w:rsidRPr="00F1566B" w:rsidRDefault="007040F1" w:rsidP="007040F1">
            <w:pPr>
              <w:pStyle w:val="spanpaddedline"/>
              <w:spacing w:line="300" w:lineRule="atLeast"/>
              <w:ind w:left="80"/>
              <w:jc w:val="right"/>
              <w:rPr>
                <w:rFonts w:asciiTheme="majorHAnsi" w:eastAsia="Palatino Linotype" w:hAnsiTheme="majorHAnsi" w:cstheme="majorHAnsi"/>
                <w:b/>
                <w:color w:val="595959" w:themeColor="text1" w:themeTint="A6"/>
                <w:sz w:val="22"/>
                <w:szCs w:val="22"/>
              </w:rPr>
            </w:pPr>
            <w:r w:rsidRPr="00F1566B">
              <w:rPr>
                <w:rFonts w:asciiTheme="majorHAnsi" w:eastAsia="Palatino Linotype" w:hAnsiTheme="majorHAnsi" w:cstheme="majorHAnsi"/>
                <w:b/>
                <w:color w:val="595959" w:themeColor="text1" w:themeTint="A6"/>
                <w:sz w:val="22"/>
                <w:szCs w:val="22"/>
              </w:rPr>
              <w:t xml:space="preserve">Research Programmer, </w:t>
            </w:r>
            <w:r w:rsidR="00962CFE">
              <w:rPr>
                <w:rFonts w:asciiTheme="majorHAnsi" w:eastAsia="Palatino Linotype" w:hAnsiTheme="majorHAnsi" w:cstheme="majorHAnsi"/>
                <w:b/>
                <w:color w:val="595959" w:themeColor="text1" w:themeTint="A6"/>
                <w:sz w:val="22"/>
                <w:szCs w:val="22"/>
              </w:rPr>
              <w:t>AI &amp; ML</w:t>
            </w:r>
          </w:p>
          <w:p w14:paraId="50A37E88" w14:textId="3362DF63" w:rsidR="008F3736" w:rsidRPr="00731CA3" w:rsidRDefault="007040F1" w:rsidP="009C134E">
            <w:pPr>
              <w:pStyle w:val="spanpaddedline"/>
              <w:spacing w:line="300" w:lineRule="atLeast"/>
              <w:ind w:left="80"/>
              <w:jc w:val="right"/>
              <w:rPr>
                <w:rFonts w:ascii="Calibri Light" w:eastAsia="Palatino Linotype" w:hAnsi="Calibri Light" w:cs="Calibri Light"/>
                <w:sz w:val="22"/>
                <w:szCs w:val="22"/>
              </w:rPr>
            </w:pPr>
            <w:r w:rsidRPr="00F928D4">
              <w:rPr>
                <w:rFonts w:asciiTheme="majorHAnsi" w:eastAsia="Palatino Linotype" w:hAnsiTheme="majorHAnsi" w:cstheme="majorHAnsi"/>
                <w:i/>
                <w:iCs/>
                <w:color w:val="595959" w:themeColor="text1" w:themeTint="A6"/>
                <w:sz w:val="22"/>
                <w:szCs w:val="22"/>
              </w:rPr>
              <w:t xml:space="preserve">12/2018 </w:t>
            </w:r>
            <w:r>
              <w:rPr>
                <w:rFonts w:asciiTheme="majorHAnsi" w:eastAsia="Palatino Linotype" w:hAnsiTheme="majorHAnsi" w:cstheme="majorHAnsi"/>
                <w:i/>
                <w:iCs/>
                <w:color w:val="595959" w:themeColor="text1" w:themeTint="A6"/>
                <w:sz w:val="22"/>
                <w:szCs w:val="22"/>
              </w:rPr>
              <w:t>–</w:t>
            </w:r>
            <w:r w:rsidRPr="00F928D4">
              <w:rPr>
                <w:rFonts w:asciiTheme="majorHAnsi" w:eastAsia="Palatino Linotype" w:hAnsiTheme="majorHAnsi" w:cstheme="majorHAnsi"/>
                <w:i/>
                <w:iCs/>
                <w:color w:val="595959" w:themeColor="text1" w:themeTint="A6"/>
                <w:sz w:val="22"/>
                <w:szCs w:val="22"/>
              </w:rPr>
              <w:t xml:space="preserve"> Current</w:t>
            </w:r>
            <w:r w:rsidR="009C134E">
              <w:rPr>
                <w:rFonts w:asciiTheme="majorHAnsi" w:eastAsia="Palatino Linotype" w:hAnsiTheme="majorHAnsi" w:cstheme="majorHAnsi"/>
                <w:i/>
                <w:iCs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Theme="majorHAnsi" w:eastAsia="Palatino Linotype" w:hAnsiTheme="majorHAnsi" w:cstheme="majorHAnsi"/>
                <w:i/>
                <w:iCs/>
                <w:color w:val="595959" w:themeColor="text1" w:themeTint="A6"/>
                <w:sz w:val="22"/>
                <w:szCs w:val="22"/>
              </w:rPr>
              <w:t>(*Worked part-time when I was working with Delta)</w:t>
            </w:r>
          </w:p>
        </w:tc>
      </w:tr>
      <w:tr w:rsidR="000F6BAB" w:rsidRPr="00D24992" w14:paraId="3B7871EB" w14:textId="77777777" w:rsidTr="00CF39E7">
        <w:trPr>
          <w:tblCellSpacing w:w="0" w:type="dxa"/>
        </w:trPr>
        <w:tc>
          <w:tcPr>
            <w:tcW w:w="1117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DE5CE" w14:textId="0D9778AC" w:rsidR="00A2522F" w:rsidRDefault="004E69D7" w:rsidP="00416EBC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b/>
                <w:bCs/>
                <w:color w:val="595959" w:themeColor="text1" w:themeTint="A6"/>
                <w:sz w:val="22"/>
                <w:szCs w:val="22"/>
              </w:rPr>
              <w:t>U</w:t>
            </w:r>
            <w:r w:rsidR="00BF19CC" w:rsidRPr="00BF19CC">
              <w:rPr>
                <w:rStyle w:val="normaltextrun"/>
                <w:rFonts w:ascii="Calibri Light" w:hAnsi="Calibri Light" w:cs="Calibri Light"/>
                <w:b/>
                <w:bCs/>
                <w:color w:val="595959" w:themeColor="text1" w:themeTint="A6"/>
                <w:sz w:val="22"/>
                <w:szCs w:val="22"/>
              </w:rPr>
              <w:t xml:space="preserve"> Buddy</w:t>
            </w:r>
            <w:r w:rsidR="00BF19C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="007040F1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Developed an NLP backend service that handles voice request</w:t>
            </w:r>
            <w:r w:rsidR="00AD53E4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s</w:t>
            </w:r>
            <w:r w:rsidR="007040F1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using google Dialogflow </w:t>
            </w:r>
            <w:r w:rsidR="00AD53E4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API</w:t>
            </w:r>
            <w:r w:rsidR="007040F1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and cloud functions. This service enables handsfree usage of university portals like canvas, student account, library services. </w:t>
            </w:r>
            <w:hyperlink r:id="rId22" w:history="1">
              <w:r w:rsidR="007040F1" w:rsidRPr="007A7CDF">
                <w:rPr>
                  <w:rStyle w:val="Hyperlink"/>
                  <w:rFonts w:ascii="Calibri Light" w:hAnsi="Calibri Light" w:cs="Calibri Light"/>
                  <w:sz w:val="22"/>
                  <w:szCs w:val="22"/>
                </w:rPr>
                <w:t>link</w:t>
              </w:r>
            </w:hyperlink>
          </w:p>
          <w:p w14:paraId="240BA98C" w14:textId="06FD1D0E" w:rsidR="00115700" w:rsidRPr="00416EBC" w:rsidRDefault="00BF19CC" w:rsidP="00416EBC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303BF2">
              <w:rPr>
                <w:rStyle w:val="normaltextrun"/>
                <w:rFonts w:ascii="Calibri Light" w:hAnsi="Calibri Light" w:cs="Calibri Light"/>
                <w:b/>
                <w:bCs/>
                <w:color w:val="595959" w:themeColor="text1" w:themeTint="A6"/>
                <w:sz w:val="22"/>
                <w:szCs w:val="22"/>
              </w:rPr>
              <w:t>Wheat detection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="004C559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Developed and productionized </w:t>
            </w:r>
            <w:r w:rsidR="00AD53E4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a </w:t>
            </w:r>
            <w:r w:rsidR="000B4E9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model to </w:t>
            </w:r>
            <w:r w:rsidR="003E6AF3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detect </w:t>
            </w:r>
            <w:r w:rsidR="001800EA" w:rsidRPr="001800EA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wheat heads from outdoor images of wheat plants</w:t>
            </w:r>
            <w:r w:rsidR="001800EA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leveragi</w:t>
            </w:r>
            <w:r w:rsidR="00E73B8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ng </w:t>
            </w:r>
            <w:r w:rsidR="005B03C3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state of the art </w:t>
            </w:r>
            <w:r w:rsidR="00E73B8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deep</w:t>
            </w:r>
            <w:r w:rsidR="005B03C3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="00E73B8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learning </w:t>
            </w:r>
            <w:r w:rsidR="005B03C3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networks </w:t>
            </w:r>
            <w:r w:rsidR="001F3FF3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and libraries </w:t>
            </w:r>
            <w:r w:rsidR="005B03C3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like Yolo</w:t>
            </w:r>
            <w:r w:rsidR="00260C49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, Detectron2, and OpenCV</w:t>
            </w:r>
            <w:r w:rsidR="000C007A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. The </w:t>
            </w:r>
            <w:r w:rsidR="00F70B5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model was trained on more than 5000 images and </w:t>
            </w:r>
            <w:r w:rsidR="00B86AA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achi</w:t>
            </w:r>
            <w:r w:rsidR="00D7799E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eved a map of 90.9 (0.5 IOU)</w:t>
            </w:r>
            <w:r w:rsidR="00061B2F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</w:t>
            </w:r>
            <w:hyperlink r:id="rId23" w:history="1">
              <w:r w:rsidR="00061B2F" w:rsidRPr="00061B2F">
                <w:rPr>
                  <w:rStyle w:val="Hyperlink"/>
                  <w:rFonts w:ascii="Calibri Light" w:hAnsi="Calibri Light" w:cs="Calibri Light"/>
                  <w:sz w:val="22"/>
                  <w:szCs w:val="22"/>
                </w:rPr>
                <w:t>link</w:t>
              </w:r>
            </w:hyperlink>
          </w:p>
          <w:p w14:paraId="006937D3" w14:textId="1E097CD8" w:rsidR="00B243BA" w:rsidRPr="00442B06" w:rsidRDefault="00303BF2" w:rsidP="00442B06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303BF2">
              <w:rPr>
                <w:rStyle w:val="normaltextrun"/>
                <w:rFonts w:ascii="Calibri Light" w:hAnsi="Calibri Light" w:cs="Calibri Light"/>
                <w:b/>
                <w:bCs/>
                <w:color w:val="595959" w:themeColor="text1" w:themeTint="A6"/>
                <w:sz w:val="22"/>
                <w:szCs w:val="22"/>
              </w:rPr>
              <w:t>OCB Admission forecasting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="000F6BAB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Created a forecasting model to predict the upcoming students for OCB MBA program</w:t>
            </w:r>
            <w:r w:rsidR="00B66A0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s</w:t>
            </w:r>
            <w:r w:rsidR="000F6BAB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. </w:t>
            </w:r>
            <w:r w:rsidR="00701BA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Collaborated with the admission team to design </w:t>
            </w:r>
            <w:r w:rsidR="00B33419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real</w:t>
            </w:r>
            <w:r w:rsidR="00AD53E4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-</w:t>
            </w:r>
            <w:r w:rsidR="001979F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time </w:t>
            </w:r>
            <w:r w:rsidR="00AB2891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Power BI </w:t>
            </w:r>
            <w:r w:rsidR="00F81177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dashboards</w:t>
            </w:r>
            <w:r w:rsidR="002942EB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="00B33419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to help them </w:t>
            </w:r>
            <w:r w:rsidR="001979F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make </w:t>
            </w:r>
            <w:r w:rsidR="00F87DA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administrative and logistic decisions.</w:t>
            </w:r>
          </w:p>
          <w:p w14:paraId="4F28B875" w14:textId="028A8E87" w:rsidR="00487594" w:rsidRPr="00B243BA" w:rsidRDefault="00DD4D89" w:rsidP="00B243BA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D1774D">
              <w:rPr>
                <w:rStyle w:val="normaltextrun"/>
                <w:rFonts w:ascii="Calibri Light" w:hAnsi="Calibri Light" w:cs="Calibri Light"/>
                <w:b/>
                <w:bCs/>
                <w:color w:val="595959" w:themeColor="text1" w:themeTint="A6"/>
                <w:sz w:val="22"/>
                <w:szCs w:val="22"/>
              </w:rPr>
              <w:t>UPDRS Score prediction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="000839BF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Applied </w:t>
            </w:r>
            <w:r w:rsidR="00487594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m</w:t>
            </w:r>
            <w:r w:rsidR="00283AEC" w:rsidRPr="00283AE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achine </w:t>
            </w:r>
            <w:r w:rsidR="00487594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</w:t>
            </w:r>
            <w:r w:rsidR="00283AEC" w:rsidRPr="00283AE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earning </w:t>
            </w:r>
            <w:r w:rsidR="000839BF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ensemble t</w:t>
            </w:r>
            <w:r w:rsidR="00283AEC" w:rsidRPr="00283AE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echniques for </w:t>
            </w:r>
            <w:r w:rsidR="000839BF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</w:t>
            </w:r>
            <w:r w:rsidR="00283AEC" w:rsidRPr="00283AE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rediction </w:t>
            </w:r>
            <w:r w:rsidR="00070B84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of UPDRS score</w:t>
            </w:r>
            <w:r w:rsidR="00283AEC" w:rsidRPr="00283AE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in Parkinson’s </w:t>
            </w:r>
            <w:r w:rsidR="00070B84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d</w:t>
            </w:r>
            <w:r w:rsidR="00283AEC" w:rsidRPr="00283AE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isease</w:t>
            </w:r>
            <w:r w:rsidR="0093364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</w:t>
            </w:r>
            <w:hyperlink r:id="rId24" w:history="1">
              <w:r w:rsidR="0093364C" w:rsidRPr="00487594">
                <w:rPr>
                  <w:rStyle w:val="Hyperlink"/>
                  <w:rFonts w:ascii="Calibri Light" w:hAnsi="Calibri Light" w:cs="Calibri Light"/>
                  <w:sz w:val="22"/>
                  <w:szCs w:val="22"/>
                </w:rPr>
                <w:t>link</w:t>
              </w:r>
            </w:hyperlink>
          </w:p>
          <w:p w14:paraId="79D16D23" w14:textId="56E84C71" w:rsidR="000F6BAB" w:rsidRDefault="005F431D" w:rsidP="007040F1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5F431D">
              <w:rPr>
                <w:rStyle w:val="normaltextrun"/>
                <w:rFonts w:ascii="Calibri Light" w:hAnsi="Calibri Light" w:cs="Calibri Light"/>
                <w:b/>
                <w:bCs/>
                <w:color w:val="595959" w:themeColor="text1" w:themeTint="A6"/>
                <w:sz w:val="22"/>
                <w:szCs w:val="22"/>
              </w:rPr>
              <w:t>Open Images visual relations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="000F6BAB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Developed a solution </w:t>
            </w:r>
            <w:r w:rsidR="000F6BAB" w:rsidRPr="0023072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for detecting pairs of objects </w:t>
            </w:r>
            <w:r w:rsidR="000F6BAB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and </w:t>
            </w:r>
            <w:r w:rsidR="000F6BAB" w:rsidRPr="0023072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relations</w:t>
            </w:r>
            <w:r w:rsidR="000F6BAB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hip</w:t>
            </w:r>
            <w:r w:rsidR="00937BE0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s</w:t>
            </w:r>
            <w:r w:rsidR="000F6BAB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connecting that. The object detection model developed on </w:t>
            </w:r>
            <w:r w:rsidR="00937BE0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the </w:t>
            </w:r>
            <w:r w:rsidR="000F6BAB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MRCNN network using Open Images dataset  </w:t>
            </w:r>
            <w:hyperlink r:id="rId25" w:history="1">
              <w:r w:rsidR="000F6BAB" w:rsidRPr="00215F4F">
                <w:rPr>
                  <w:rStyle w:val="Hyperlink"/>
                  <w:rFonts w:ascii="Calibri Light" w:hAnsi="Calibri Light" w:cs="Calibri Light"/>
                  <w:sz w:val="22"/>
                  <w:szCs w:val="22"/>
                </w:rPr>
                <w:t>link</w:t>
              </w:r>
            </w:hyperlink>
            <w:r w:rsidR="000F6BAB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</w:t>
            </w:r>
          </w:p>
          <w:p w14:paraId="7254E16E" w14:textId="2A12D340" w:rsidR="000F6BAB" w:rsidRDefault="004E69D7" w:rsidP="007040F1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D1774D">
              <w:rPr>
                <w:rStyle w:val="normaltextrun"/>
                <w:rFonts w:ascii="Calibri Light" w:hAnsi="Calibri Light" w:cs="Calibri Light"/>
                <w:b/>
                <w:bCs/>
                <w:color w:val="595959" w:themeColor="text1" w:themeTint="A6"/>
                <w:sz w:val="22"/>
                <w:szCs w:val="22"/>
              </w:rPr>
              <w:t>Sentiment analysis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="000F6BAB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Developed a multiclass sentiment classification model classify car recall tweets data extracted using GetOldTweetsV3 for </w:t>
            </w:r>
            <w:r w:rsidR="00937BE0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the </w:t>
            </w:r>
            <w:r w:rsidR="000F6BAB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year 2018-2020. The </w:t>
            </w:r>
            <w:r w:rsidR="00937BE0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project aimed</w:t>
            </w:r>
            <w:r w:rsidR="000F6BAB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to discover the sentiment triggered by car recall of different car manufacturers. </w:t>
            </w:r>
            <w:hyperlink r:id="rId26" w:history="1">
              <w:r w:rsidR="000F6BAB" w:rsidRPr="00890E55">
                <w:rPr>
                  <w:rStyle w:val="Hyperlink"/>
                  <w:rFonts w:ascii="Calibri Light" w:hAnsi="Calibri Light" w:cs="Calibri Light"/>
                  <w:sz w:val="22"/>
                  <w:szCs w:val="22"/>
                </w:rPr>
                <w:t>link</w:t>
              </w:r>
            </w:hyperlink>
          </w:p>
          <w:p w14:paraId="3D5933C5" w14:textId="61972CA6" w:rsidR="000F6BAB" w:rsidRDefault="003C4925" w:rsidP="007040F1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3C4925">
              <w:rPr>
                <w:rStyle w:val="normaltextrun"/>
                <w:rFonts w:ascii="Calibri Light" w:hAnsi="Calibri Light" w:cs="Calibri Light"/>
                <w:b/>
                <w:bCs/>
                <w:color w:val="595959" w:themeColor="text1" w:themeTint="A6"/>
                <w:sz w:val="22"/>
                <w:szCs w:val="22"/>
              </w:rPr>
              <w:t>Journal OCR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="000F6BAB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Developed a solution to digitalize Henry Thoreau’s scanned journals using tesseract </w:t>
            </w:r>
            <w:hyperlink r:id="rId27" w:history="1">
              <w:r w:rsidR="007040F1" w:rsidRPr="006E75D6">
                <w:rPr>
                  <w:rStyle w:val="Hyperlink"/>
                  <w:rFonts w:ascii="Calibri Light" w:hAnsi="Calibri Light" w:cs="Calibri Light"/>
                  <w:sz w:val="22"/>
                  <w:szCs w:val="22"/>
                </w:rPr>
                <w:t>link</w:t>
              </w:r>
            </w:hyperlink>
          </w:p>
          <w:p w14:paraId="2223DB51" w14:textId="2F3EFA1E" w:rsidR="000F6BAB" w:rsidRDefault="000F6BAB" w:rsidP="007040F1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Created a deployment pipeline for </w:t>
            </w:r>
            <w:hyperlink r:id="rId28" w:history="1">
              <w:r w:rsidRPr="004A3C82">
                <w:rPr>
                  <w:rStyle w:val="Hyperlink"/>
                  <w:rFonts w:ascii="Calibri Light" w:hAnsi="Calibri Light" w:cs="Calibri Light"/>
                  <w:sz w:val="22"/>
                  <w:szCs w:val="22"/>
                </w:rPr>
                <w:t>GiveMeFever</w:t>
              </w:r>
            </w:hyperlink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and deployed it on AWS EB running Django stack.</w:t>
            </w:r>
          </w:p>
          <w:p w14:paraId="54A18898" w14:textId="77777777" w:rsidR="000F6BAB" w:rsidRDefault="000F6BAB" w:rsidP="007040F1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Major responsibilities for this role included data mining, feature extraction, feature selection, model tuning, creating pipelines, creating endpoints, </w:t>
            </w:r>
          </w:p>
          <w:p w14:paraId="540204B6" w14:textId="2493CECB" w:rsidR="000F6BAB" w:rsidRDefault="000F6BAB" w:rsidP="007040F1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Technologies and libraries used were AI/ML Algorithms, TensorFlow, Keras, SKLearn, NLP, CNN, NLTK, </w:t>
            </w:r>
            <w:r w:rsidR="00077C0E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SARIMA, 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GPT,</w:t>
            </w:r>
            <w:r w:rsidR="00C918D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Power BI</w:t>
            </w:r>
            <w:r w:rsidR="004F141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,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and cloud technologies like S3, EB, SageMaker, CloudFormation, SNS, SQS.</w:t>
            </w:r>
          </w:p>
          <w:p w14:paraId="03A06612" w14:textId="77777777" w:rsidR="000F6BAB" w:rsidRDefault="000F6BAB" w:rsidP="007040F1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F928D4" w:rsidRPr="00D24992" w14:paraId="7DCDD6BC" w14:textId="77777777" w:rsidTr="000C713D">
        <w:trPr>
          <w:tblCellSpacing w:w="0" w:type="dxa"/>
        </w:trPr>
        <w:tc>
          <w:tcPr>
            <w:tcW w:w="26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4B0A1" w14:textId="689144E5" w:rsidR="0028799B" w:rsidRPr="0028799B" w:rsidRDefault="00C539EC" w:rsidP="0028799B">
            <w:pPr>
              <w:pStyle w:val="spanpaddedline"/>
              <w:spacing w:line="300" w:lineRule="atLeast"/>
              <w:ind w:left="80"/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</w:pPr>
            <w:r w:rsidRPr="0091799F">
              <w:rPr>
                <w:rFonts w:asciiTheme="majorHAnsi" w:eastAsia="Palatino Linotype" w:hAnsiTheme="majorHAnsi" w:cstheme="majorHAnsi"/>
                <w:b/>
                <w:bCs/>
                <w:noProof/>
                <w:color w:val="595959" w:themeColor="text1" w:themeTint="A6"/>
                <w:sz w:val="22"/>
                <w:szCs w:val="22"/>
              </w:rPr>
              <w:drawing>
                <wp:anchor distT="0" distB="0" distL="114300" distR="114300" simplePos="0" relativeHeight="251658252" behindDoc="0" locked="0" layoutInCell="1" allowOverlap="1" wp14:anchorId="35E79D68" wp14:editId="361E4A30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18415</wp:posOffset>
                  </wp:positionV>
                  <wp:extent cx="66040" cy="132715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42180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" cy="13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8799B" w:rsidRPr="0028799B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>University of St Thomas</w:t>
            </w:r>
            <w:r w:rsidR="00B80C15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>, MN</w:t>
            </w:r>
          </w:p>
          <w:p w14:paraId="20F94AB3" w14:textId="315EDB48" w:rsidR="00154AB8" w:rsidRPr="00142078" w:rsidRDefault="00154AB8" w:rsidP="00142078">
            <w:pPr>
              <w:pStyle w:val="spanpaddedline"/>
              <w:spacing w:line="300" w:lineRule="atLeast"/>
              <w:ind w:left="80"/>
              <w:rPr>
                <w:rFonts w:asciiTheme="majorHAnsi" w:eastAsia="Palatino Linotype" w:hAnsiTheme="majorHAnsi" w:cstheme="majorHAnsi"/>
                <w:i/>
                <w:iCs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85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C2961" w14:textId="0029DFAD" w:rsidR="003C014A" w:rsidRPr="00F1566B" w:rsidRDefault="003C014A" w:rsidP="003C014A">
            <w:pPr>
              <w:pStyle w:val="spanpaddedline"/>
              <w:spacing w:line="300" w:lineRule="atLeast"/>
              <w:ind w:left="80"/>
              <w:jc w:val="right"/>
              <w:rPr>
                <w:rFonts w:asciiTheme="majorHAnsi" w:eastAsia="Palatino Linotype" w:hAnsiTheme="majorHAnsi" w:cstheme="majorHAnsi"/>
                <w:b/>
                <w:color w:val="595959" w:themeColor="text1" w:themeTint="A6"/>
                <w:sz w:val="22"/>
                <w:szCs w:val="22"/>
              </w:rPr>
            </w:pPr>
            <w:r w:rsidRPr="00F1566B">
              <w:rPr>
                <w:rFonts w:asciiTheme="majorHAnsi" w:eastAsia="Palatino Linotype" w:hAnsiTheme="majorHAnsi" w:cstheme="majorHAnsi"/>
                <w:b/>
                <w:color w:val="595959" w:themeColor="text1" w:themeTint="A6"/>
                <w:sz w:val="22"/>
                <w:szCs w:val="22"/>
              </w:rPr>
              <w:t>Graduate Research Assistant, Prof. Chi Lai</w:t>
            </w:r>
          </w:p>
          <w:p w14:paraId="16B3764B" w14:textId="5E8C54E3" w:rsidR="00A95021" w:rsidRPr="00F1566B" w:rsidRDefault="003C014A" w:rsidP="003C014A">
            <w:pPr>
              <w:pStyle w:val="paragraph"/>
              <w:spacing w:before="0" w:beforeAutospacing="0" w:after="0" w:afterAutospacing="0"/>
              <w:ind w:left="720"/>
              <w:jc w:val="right"/>
              <w:textAlignment w:val="baseline"/>
              <w:rPr>
                <w:rFonts w:ascii="Calibri Light" w:eastAsia="Palatino Linotype" w:hAnsi="Calibri Light" w:cs="Calibri Light"/>
                <w:color w:val="595959" w:themeColor="text1" w:themeTint="A6"/>
                <w:sz w:val="22"/>
                <w:szCs w:val="22"/>
              </w:rPr>
            </w:pPr>
            <w:r w:rsidRPr="00F1566B">
              <w:rPr>
                <w:rFonts w:asciiTheme="majorHAnsi" w:eastAsia="Palatino Linotype" w:hAnsiTheme="majorHAnsi" w:cstheme="majorHAnsi"/>
                <w:i/>
                <w:iCs/>
                <w:color w:val="595959" w:themeColor="text1" w:themeTint="A6"/>
                <w:sz w:val="22"/>
                <w:szCs w:val="22"/>
              </w:rPr>
              <w:t>08/2019 – 01/2020</w:t>
            </w:r>
          </w:p>
        </w:tc>
      </w:tr>
      <w:tr w:rsidR="003C014A" w:rsidRPr="00D24992" w14:paraId="76A6AE3B" w14:textId="77777777" w:rsidTr="00F73A09">
        <w:trPr>
          <w:tblCellSpacing w:w="0" w:type="dxa"/>
        </w:trPr>
        <w:tc>
          <w:tcPr>
            <w:tcW w:w="1117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435BD" w14:textId="71790AA7" w:rsidR="003C014A" w:rsidRDefault="003C014A" w:rsidP="003C014A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The </w:t>
            </w:r>
            <w:r w:rsidR="004F141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project aimed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to analyze </w:t>
            </w:r>
            <w:r w:rsidR="004F141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the 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toxicity level of water bodies using the images of fish embryos exposed to 14 different toxic chemicals, with different concentration</w:t>
            </w:r>
            <w:r w:rsidR="004F141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s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and exposure time. The morphological effect of the chemicals on 8 different organs of the fish embryo was also needed to be analyzed.</w:t>
            </w:r>
          </w:p>
          <w:p w14:paraId="0DAE6DF4" w14:textId="4B9AA01A" w:rsidR="003C014A" w:rsidRDefault="003C014A" w:rsidP="003C014A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Developed a deep learning CNN model to classify the images into different chemical groups using networks like VGG19, ResNet, Inception models with a</w:t>
            </w:r>
            <w:r w:rsidR="004F141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f-score ranging from 0.88-0.95.</w:t>
            </w:r>
          </w:p>
          <w:p w14:paraId="77BCD865" w14:textId="77777777" w:rsidR="003C014A" w:rsidRDefault="003C014A" w:rsidP="003C014A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Built a state of art a segmentation model to detect and mask different </w:t>
            </w:r>
            <w:r w:rsidRPr="008C67B0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fish embryo organs like eye, bladder, notochord, yolk, capillary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using segmentation networks like SegNet, Detectron2, MRCNN, FasterRCNN, Yolo with AP (IOU 0.5) ranging from 44-55.7</w:t>
            </w:r>
          </w:p>
          <w:p w14:paraId="22C681B8" w14:textId="05FCF3F8" w:rsidR="003C014A" w:rsidRDefault="003C014A" w:rsidP="003C014A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Worked solo to develop an end to end solution, major responsibilities were data extraction, feature selection, image preprocessing, model tuning</w:t>
            </w:r>
            <w:r w:rsidR="004F141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,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and evaluation.</w:t>
            </w:r>
          </w:p>
          <w:p w14:paraId="346B4065" w14:textId="77777777" w:rsidR="003C014A" w:rsidRDefault="003C014A" w:rsidP="003C014A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Technologies and libraries used were </w:t>
            </w:r>
            <w:r w:rsidRPr="00D01757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Python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, Keras, SKLearn, Detectron2, MRCNN, FasterRCNN, Yolo, MATLAB, and cloud technologies like S3 and EB.</w:t>
            </w:r>
          </w:p>
          <w:p w14:paraId="2B910CD9" w14:textId="77777777" w:rsidR="003C014A" w:rsidRDefault="003C014A" w:rsidP="003C014A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AA4BFB" w:rsidRPr="00D24992" w14:paraId="24A1CC5E" w14:textId="77777777" w:rsidTr="000C713D">
        <w:trPr>
          <w:tblCellSpacing w:w="0" w:type="dxa"/>
        </w:trPr>
        <w:tc>
          <w:tcPr>
            <w:tcW w:w="26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4A123" w14:textId="3B24FA37" w:rsidR="00AA4BFB" w:rsidRPr="00F1566B" w:rsidRDefault="005B4A73" w:rsidP="00567AD0">
            <w:pPr>
              <w:pStyle w:val="spanpaddedline"/>
              <w:spacing w:line="300" w:lineRule="atLeast"/>
              <w:rPr>
                <w:rFonts w:asciiTheme="majorHAnsi" w:eastAsia="Palatino Linotype" w:hAnsiTheme="majorHAnsi" w:cstheme="majorHAnsi"/>
                <w:b/>
                <w:color w:val="595959" w:themeColor="text1" w:themeTint="A6"/>
              </w:rPr>
            </w:pPr>
            <w:r w:rsidRPr="00F1566B">
              <w:rPr>
                <w:rFonts w:asciiTheme="majorHAnsi" w:eastAsia="Palatino Linotype" w:hAnsiTheme="majorHAnsi" w:cstheme="majorHAnsi"/>
                <w:b/>
                <w:bCs/>
                <w:noProof/>
                <w:color w:val="595959" w:themeColor="text1" w:themeTint="A6"/>
                <w:sz w:val="22"/>
                <w:szCs w:val="22"/>
              </w:rPr>
              <w:drawing>
                <wp:anchor distT="0" distB="0" distL="114300" distR="114300" simplePos="0" relativeHeight="251658253" behindDoc="0" locked="0" layoutInCell="1" allowOverlap="1" wp14:anchorId="253A08A8" wp14:editId="77C2CB44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22225</wp:posOffset>
                  </wp:positionV>
                  <wp:extent cx="66040" cy="132715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42180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" cy="13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C309C" w:rsidRPr="00F1566B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 xml:space="preserve"> </w:t>
            </w:r>
            <w:r w:rsidR="003D1234" w:rsidRPr="00F1566B">
              <w:rPr>
                <w:rFonts w:asciiTheme="majorHAnsi" w:eastAsia="Palatino Linotype" w:hAnsiTheme="majorHAnsi" w:cstheme="majorHAnsi"/>
                <w:b/>
                <w:color w:val="595959" w:themeColor="text1" w:themeTint="A6"/>
              </w:rPr>
              <w:t xml:space="preserve">SpiderLogic </w:t>
            </w:r>
          </w:p>
        </w:tc>
        <w:tc>
          <w:tcPr>
            <w:tcW w:w="85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E8689" w14:textId="77777777" w:rsidR="00720C2D" w:rsidRPr="00F1566B" w:rsidRDefault="00720C2D" w:rsidP="00720C2D">
            <w:pPr>
              <w:pStyle w:val="spanpaddedline"/>
              <w:spacing w:line="300" w:lineRule="atLeast"/>
              <w:jc w:val="right"/>
              <w:rPr>
                <w:rFonts w:asciiTheme="majorHAnsi" w:eastAsia="Palatino Linotype" w:hAnsiTheme="majorHAnsi" w:cstheme="majorHAnsi"/>
                <w:b/>
                <w:color w:val="595959" w:themeColor="text1" w:themeTint="A6"/>
                <w:sz w:val="22"/>
                <w:szCs w:val="22"/>
              </w:rPr>
            </w:pPr>
            <w:r w:rsidRPr="00F1566B">
              <w:rPr>
                <w:rFonts w:asciiTheme="majorHAnsi" w:eastAsia="Palatino Linotype" w:hAnsiTheme="majorHAnsi" w:cstheme="majorHAnsi"/>
                <w:b/>
                <w:color w:val="595959" w:themeColor="text1" w:themeTint="A6"/>
                <w:sz w:val="22"/>
                <w:szCs w:val="22"/>
              </w:rPr>
              <w:t>Data Analyst / Software Developer</w:t>
            </w:r>
          </w:p>
          <w:p w14:paraId="3FD68B10" w14:textId="159C008D" w:rsidR="00A95021" w:rsidRPr="00F1566B" w:rsidRDefault="00720C2D" w:rsidP="00720C2D">
            <w:pPr>
              <w:pStyle w:val="paragraph"/>
              <w:spacing w:before="0" w:beforeAutospacing="0" w:after="0" w:afterAutospacing="0"/>
              <w:ind w:left="720"/>
              <w:jc w:val="right"/>
              <w:textAlignment w:val="baseline"/>
              <w:rPr>
                <w:rFonts w:ascii="Calibri Light" w:hAnsi="Calibri Light" w:cs="Calibri Light"/>
                <w:color w:val="595959" w:themeColor="text1" w:themeTint="A6"/>
                <w:sz w:val="22"/>
                <w:szCs w:val="22"/>
              </w:rPr>
            </w:pPr>
            <w:r w:rsidRPr="00F1566B">
              <w:rPr>
                <w:rFonts w:asciiTheme="majorHAnsi" w:eastAsia="Palatino Linotype" w:hAnsiTheme="majorHAnsi" w:cstheme="majorHAnsi"/>
                <w:i/>
                <w:iCs/>
                <w:color w:val="595959" w:themeColor="text1" w:themeTint="A6"/>
                <w:sz w:val="22"/>
                <w:szCs w:val="22"/>
              </w:rPr>
              <w:t>10/2016 - 08/2018</w:t>
            </w:r>
          </w:p>
        </w:tc>
      </w:tr>
      <w:tr w:rsidR="00720C2D" w:rsidRPr="00D24992" w14:paraId="2A54CA58" w14:textId="77777777" w:rsidTr="00F31892">
        <w:trPr>
          <w:tblCellSpacing w:w="0" w:type="dxa"/>
        </w:trPr>
        <w:tc>
          <w:tcPr>
            <w:tcW w:w="1117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606F1" w14:textId="2299EC04" w:rsidR="00720C2D" w:rsidRPr="00E15A46" w:rsidRDefault="00720C2D" w:rsidP="00720C2D">
            <w:pPr>
              <w:pStyle w:val="paragraph"/>
              <w:numPr>
                <w:ilvl w:val="0"/>
                <w:numId w:val="28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color w:val="595959" w:themeColor="text1" w:themeTint="A6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b/>
                <w:bCs/>
                <w:color w:val="595959" w:themeColor="text1" w:themeTint="A6"/>
                <w:sz w:val="22"/>
                <w:szCs w:val="22"/>
              </w:rPr>
              <w:t xml:space="preserve">Wipfli </w:t>
            </w:r>
            <w:r>
              <w:rPr>
                <w:rStyle w:val="normaltextrun"/>
                <w:rFonts w:ascii="Calibri Light" w:hAnsi="Calibri Light" w:cs="Calibri Light"/>
                <w:color w:val="595959" w:themeColor="text1" w:themeTint="A6"/>
                <w:sz w:val="22"/>
                <w:szCs w:val="22"/>
              </w:rPr>
              <w:t>–</w:t>
            </w:r>
            <w:r>
              <w:rPr>
                <w:rStyle w:val="normaltextrun"/>
                <w:rFonts w:ascii="Calibri Light" w:hAnsi="Calibri Light" w:cs="Calibri Light"/>
                <w:b/>
                <w:bCs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Developed forecasting models to forecast daily, weekly, monthly operational</w:t>
            </w:r>
            <w:r w:rsidR="004F141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,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and sales performance. Analyzed data in revenue, sales, profit, opportunity, and risks from different dimensions by time, product, and account. Integrated custom visual reports based on requirement</w:t>
            </w:r>
            <w:r w:rsidR="004F141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s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using Power BI. </w:t>
            </w:r>
          </w:p>
          <w:p w14:paraId="29E50A3B" w14:textId="163C5102" w:rsidR="00720C2D" w:rsidRPr="006B4991" w:rsidRDefault="00720C2D" w:rsidP="00720C2D">
            <w:pPr>
              <w:pStyle w:val="paragraph"/>
              <w:numPr>
                <w:ilvl w:val="0"/>
                <w:numId w:val="28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884C71">
              <w:rPr>
                <w:rStyle w:val="normaltextrun"/>
                <w:rFonts w:ascii="Calibri Light" w:hAnsi="Calibri Light" w:cs="Calibri Light"/>
                <w:b/>
                <w:bCs/>
                <w:color w:val="595959" w:themeColor="text1" w:themeTint="A6"/>
                <w:sz w:val="22"/>
                <w:szCs w:val="22"/>
              </w:rPr>
              <w:t xml:space="preserve">XPO </w:t>
            </w:r>
            <w:r>
              <w:rPr>
                <w:rStyle w:val="normaltextrun"/>
                <w:rFonts w:ascii="Calibri Light" w:hAnsi="Calibri Light" w:cs="Calibri Light"/>
                <w:b/>
                <w:bCs/>
                <w:color w:val="595959" w:themeColor="text1" w:themeTint="A6"/>
                <w:sz w:val="22"/>
                <w:szCs w:val="22"/>
              </w:rPr>
              <w:t>DMS &amp; eTrac</w:t>
            </w:r>
            <w:r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 xml:space="preserve"> 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-</w:t>
            </w:r>
            <w:r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 xml:space="preserve"> 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Developed and designed </w:t>
            </w:r>
            <w:r w:rsidR="004F141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a 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software solution that facilitates </w:t>
            </w:r>
            <w:r w:rsidR="004F141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the 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supply chain and logistics processes of XPO logistics inc. The system included </w:t>
            </w:r>
            <w:r w:rsidR="004F141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an 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inventory management web app, separate mobile apps for drivers/installers and customers, and microservices to integrate those applications. The system is used to manage </w:t>
            </w:r>
            <w:r w:rsidRPr="00631764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transportation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, </w:t>
            </w:r>
            <w:r w:rsidRPr="00631764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contract logistics</w:t>
            </w:r>
            <w:r w:rsidR="004F141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,</w:t>
            </w:r>
            <w:r w:rsidRPr="00631764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and </w:t>
            </w:r>
            <w:r w:rsidRPr="00631764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supply chains for 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more than </w:t>
            </w:r>
            <w:r w:rsidRPr="00631764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50,000 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XPO </w:t>
            </w:r>
            <w:r w:rsidRPr="00631764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customers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across North America</w:t>
            </w:r>
            <w:r w:rsidRPr="00631764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, </w:t>
            </w:r>
            <w:r w:rsidRPr="00631764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lastRenderedPageBreak/>
              <w:t>including 69 Fortune 100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 Collaborated with a team of 12 developers, major responsibility was requirement gathering and estimation, designing and developing code modules, unit testing, creating CI/CD pipelines.</w:t>
            </w:r>
          </w:p>
          <w:p w14:paraId="52C63DE1" w14:textId="201FB320" w:rsidR="00720C2D" w:rsidRPr="007B749C" w:rsidRDefault="00720C2D" w:rsidP="00720C2D">
            <w:pPr>
              <w:pStyle w:val="paragraph"/>
              <w:numPr>
                <w:ilvl w:val="0"/>
                <w:numId w:val="28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color w:val="595959" w:themeColor="text1" w:themeTint="A6"/>
                <w:sz w:val="22"/>
                <w:szCs w:val="22"/>
              </w:rPr>
            </w:pPr>
            <w:r w:rsidRPr="00D42344">
              <w:rPr>
                <w:rStyle w:val="normaltextrun"/>
                <w:rFonts w:ascii="Calibri Light" w:hAnsi="Calibri Light" w:cs="Calibri Light"/>
                <w:b/>
                <w:bCs/>
                <w:color w:val="595959" w:themeColor="text1" w:themeTint="A6"/>
                <w:sz w:val="22"/>
                <w:szCs w:val="22"/>
              </w:rPr>
              <w:t>Pallex</w:t>
            </w:r>
            <w:r>
              <w:rPr>
                <w:rStyle w:val="normaltextrun"/>
                <w:rFonts w:ascii="Calibri Light" w:hAnsi="Calibri Light" w:cs="Calibri Light"/>
                <w:b/>
                <w:bCs/>
                <w:color w:val="595959" w:themeColor="text1" w:themeTint="A6"/>
                <w:sz w:val="22"/>
                <w:szCs w:val="22"/>
              </w:rPr>
              <w:t xml:space="preserve"> Nexus - </w:t>
            </w:r>
            <w:r w:rsidRPr="00353CB7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Nexus is a software system </w:t>
            </w:r>
            <w:r w:rsidR="00E72423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that</w:t>
            </w:r>
            <w:r w:rsidRPr="00353CB7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is used to streamline cross-partner communication and tractability, acting as a bridge between all domestic 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fright logistic and </w:t>
            </w:r>
            <w:r w:rsidRPr="00353CB7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transport management systems across Europe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 Enhanced the integrity and implemented new code functionalities for the existing system. Technology stack included .NET MVC, SQL, Azure, Bootstrap, Angular</w:t>
            </w:r>
            <w:r w:rsidR="00E72423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,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etc.</w:t>
            </w:r>
          </w:p>
          <w:p w14:paraId="1A40CB07" w14:textId="7B279BC0" w:rsidR="00720C2D" w:rsidRPr="00D42344" w:rsidRDefault="00720C2D" w:rsidP="00720C2D">
            <w:pPr>
              <w:pStyle w:val="paragraph"/>
              <w:numPr>
                <w:ilvl w:val="0"/>
                <w:numId w:val="28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color w:val="595959" w:themeColor="text1" w:themeTint="A6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b/>
                <w:bCs/>
                <w:color w:val="595959" w:themeColor="text1" w:themeTint="A6"/>
                <w:sz w:val="22"/>
                <w:szCs w:val="22"/>
              </w:rPr>
              <w:t xml:space="preserve">SERA – </w:t>
            </w:r>
            <w:r w:rsidRPr="00B4408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Responsible for rebuilding and redesigning </w:t>
            </w:r>
            <w:r w:rsidR="00E72423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the </w:t>
            </w:r>
            <w:r w:rsidRPr="00B4408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reimbursement management system using Azure PAAS stack, including Azure apps, MongoDB, Azure storage, SendGrid, 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</w:t>
            </w:r>
            <w:r w:rsidRPr="00B4408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otifications,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Pr="00B4408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and 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q</w:t>
            </w:r>
            <w:r w:rsidRPr="00B4408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ueues. Designed a streamlined deployment and delivery pipeline for the application.</w:t>
            </w:r>
          </w:p>
          <w:p w14:paraId="16D4EF78" w14:textId="42C193C4" w:rsidR="00720C2D" w:rsidRDefault="00720C2D" w:rsidP="00720C2D">
            <w:pPr>
              <w:pStyle w:val="paragraph"/>
              <w:numPr>
                <w:ilvl w:val="0"/>
                <w:numId w:val="28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Followed Agile software development practices including sprint planning, weekly standups, iterations, retrospectives. Major technologies involved were Python Java, C#, SQL, PostgreSQL, MongoDB, Power BI, Web Services, Hibernate, AngularJS, JavaScript, Azure CI/CD, AWS/Azure Services, Jira, etc. Used Git as </w:t>
            </w:r>
            <w:r w:rsidR="00E72423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a 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version control tool.</w:t>
            </w:r>
          </w:p>
          <w:p w14:paraId="765B5EE7" w14:textId="1AE9CFC8" w:rsidR="003C014A" w:rsidRPr="00720C2D" w:rsidRDefault="003C014A" w:rsidP="003C014A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12354F" w:rsidRPr="00D24992" w14:paraId="76339F41" w14:textId="77777777" w:rsidTr="000C713D">
        <w:trPr>
          <w:tblCellSpacing w:w="0" w:type="dxa"/>
        </w:trPr>
        <w:tc>
          <w:tcPr>
            <w:tcW w:w="26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DDF30" w14:textId="682D4418" w:rsidR="00F476EE" w:rsidRPr="00F1566B" w:rsidRDefault="006D3DFB" w:rsidP="00B74ABE">
            <w:pPr>
              <w:pStyle w:val="spanpaddedline"/>
              <w:spacing w:line="300" w:lineRule="atLeast"/>
              <w:jc w:val="both"/>
              <w:rPr>
                <w:rFonts w:asciiTheme="majorHAnsi" w:eastAsia="Palatino Linotype" w:hAnsiTheme="majorHAnsi" w:cstheme="majorHAnsi"/>
                <w:b/>
                <w:color w:val="595959" w:themeColor="text1" w:themeTint="A6"/>
              </w:rPr>
            </w:pPr>
            <w:r w:rsidRPr="0091799F">
              <w:rPr>
                <w:rFonts w:asciiTheme="majorHAnsi" w:eastAsia="Palatino Linotype" w:hAnsiTheme="majorHAnsi" w:cstheme="majorHAnsi"/>
                <w:b/>
                <w:bCs/>
                <w:noProof/>
                <w:color w:val="595959" w:themeColor="text1" w:themeTint="A6"/>
                <w:sz w:val="22"/>
                <w:szCs w:val="22"/>
              </w:rPr>
              <w:lastRenderedPageBreak/>
              <w:drawing>
                <wp:anchor distT="0" distB="0" distL="114300" distR="114300" simplePos="0" relativeHeight="251658254" behindDoc="0" locked="0" layoutInCell="1" allowOverlap="1" wp14:anchorId="779DB351" wp14:editId="3CD3D982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21590</wp:posOffset>
                  </wp:positionV>
                  <wp:extent cx="66040" cy="132715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42180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" cy="13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C1523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 xml:space="preserve"> </w:t>
            </w:r>
            <w:r w:rsidR="00F476EE" w:rsidRPr="00F1566B">
              <w:rPr>
                <w:rFonts w:asciiTheme="majorHAnsi" w:eastAsia="Palatino Linotype" w:hAnsiTheme="majorHAnsi" w:cstheme="majorHAnsi"/>
                <w:b/>
                <w:color w:val="595959" w:themeColor="text1" w:themeTint="A6"/>
              </w:rPr>
              <w:t>Atos Syntel</w:t>
            </w:r>
          </w:p>
          <w:p w14:paraId="1DF1DD77" w14:textId="213A64E2" w:rsidR="0012354F" w:rsidRPr="00F476EE" w:rsidRDefault="0012354F" w:rsidP="00B74ABE">
            <w:pPr>
              <w:pStyle w:val="spanpaddedline"/>
              <w:spacing w:line="300" w:lineRule="atLeast"/>
              <w:jc w:val="both"/>
              <w:rPr>
                <w:rFonts w:asciiTheme="majorHAnsi" w:eastAsia="Palatino Linotype" w:hAnsiTheme="majorHAnsi" w:cstheme="majorHAnsi"/>
                <w:i/>
                <w:iCs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85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9E93A" w14:textId="77777777" w:rsidR="00B74ABE" w:rsidRPr="00F1566B" w:rsidRDefault="00B74ABE" w:rsidP="00B74ABE">
            <w:pPr>
              <w:pStyle w:val="spanpaddedline"/>
              <w:spacing w:line="300" w:lineRule="atLeast"/>
              <w:jc w:val="right"/>
              <w:rPr>
                <w:rFonts w:asciiTheme="majorHAnsi" w:eastAsia="Palatino Linotype" w:hAnsiTheme="majorHAnsi" w:cstheme="majorHAnsi"/>
                <w:b/>
                <w:color w:val="595959" w:themeColor="text1" w:themeTint="A6"/>
                <w:sz w:val="22"/>
                <w:szCs w:val="22"/>
              </w:rPr>
            </w:pPr>
            <w:r w:rsidRPr="00F1566B">
              <w:rPr>
                <w:rFonts w:asciiTheme="majorHAnsi" w:eastAsia="Palatino Linotype" w:hAnsiTheme="majorHAnsi" w:cstheme="majorHAnsi"/>
                <w:b/>
                <w:color w:val="595959" w:themeColor="text1" w:themeTint="A6"/>
                <w:sz w:val="22"/>
                <w:szCs w:val="22"/>
              </w:rPr>
              <w:t>Software Developer</w:t>
            </w:r>
          </w:p>
          <w:p w14:paraId="62C9E3C3" w14:textId="07452785" w:rsidR="0012354F" w:rsidRPr="002712E4" w:rsidRDefault="00B74ABE" w:rsidP="00B74ABE">
            <w:pPr>
              <w:pStyle w:val="paragraph"/>
              <w:spacing w:before="0" w:beforeAutospacing="0" w:after="0" w:afterAutospacing="0"/>
              <w:ind w:left="720"/>
              <w:jc w:val="right"/>
              <w:textAlignment w:val="baseline"/>
              <w:rPr>
                <w:rFonts w:ascii="Calibri Light" w:eastAsia="Palatino Linotype" w:hAnsi="Calibri Light" w:cs="Calibri Light"/>
                <w:sz w:val="22"/>
                <w:szCs w:val="22"/>
              </w:rPr>
            </w:pPr>
            <w:r w:rsidRPr="00F1566B">
              <w:rPr>
                <w:rFonts w:asciiTheme="majorHAnsi" w:eastAsia="Palatino Linotype" w:hAnsiTheme="majorHAnsi" w:cstheme="majorHAnsi"/>
                <w:i/>
                <w:iCs/>
                <w:color w:val="595959" w:themeColor="text1" w:themeTint="A6"/>
                <w:sz w:val="22"/>
                <w:szCs w:val="22"/>
              </w:rPr>
              <w:t xml:space="preserve"> 08/2013 - 09/2016</w:t>
            </w:r>
          </w:p>
        </w:tc>
      </w:tr>
      <w:tr w:rsidR="00B74ABE" w:rsidRPr="00D24992" w14:paraId="05DF95B6" w14:textId="77777777" w:rsidTr="00FA5B64">
        <w:trPr>
          <w:tblCellSpacing w:w="0" w:type="dxa"/>
        </w:trPr>
        <w:tc>
          <w:tcPr>
            <w:tcW w:w="1117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887CE" w14:textId="174E9495" w:rsidR="00B74ABE" w:rsidRPr="00A65192" w:rsidRDefault="00B74ABE" w:rsidP="00B74ABE">
            <w:pPr>
              <w:pStyle w:val="paragraph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color w:val="595959" w:themeColor="text1" w:themeTint="A6"/>
                <w:sz w:val="22"/>
                <w:szCs w:val="22"/>
              </w:rPr>
            </w:pPr>
            <w:r w:rsidRPr="00A65192">
              <w:rPr>
                <w:rStyle w:val="normaltextrun"/>
                <w:rFonts w:ascii="Calibri Light" w:hAnsi="Calibri Light" w:cs="Calibri Light"/>
                <w:b/>
                <w:bCs/>
                <w:color w:val="595959" w:themeColor="text1" w:themeTint="A6"/>
                <w:sz w:val="22"/>
                <w:szCs w:val="22"/>
              </w:rPr>
              <w:t xml:space="preserve">Procter </w:t>
            </w:r>
            <w:r w:rsidRPr="002B2082">
              <w:rPr>
                <w:rStyle w:val="normaltextrun"/>
                <w:rFonts w:ascii="Calibri Light" w:hAnsi="Calibri Light" w:cs="Calibri Light"/>
                <w:b/>
                <w:bCs/>
                <w:color w:val="595959" w:themeColor="text1" w:themeTint="A6"/>
                <w:sz w:val="22"/>
                <w:szCs w:val="22"/>
              </w:rPr>
              <w:t>&amp; Gamble</w:t>
            </w:r>
            <w:r w:rsidRPr="002B208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- Designed and developed inventory management and supply chain system for tracking and managing chemicals required for P&amp;G products. Led a team of 5 developers to design and develop programs and processes to manage more than 100k chemical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s</w:t>
            </w:r>
            <w:r w:rsidRPr="002B208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across the distributed cost and profit centers</w:t>
            </w:r>
            <w:r w:rsidRPr="002B208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T</w:t>
            </w:r>
            <w:r w:rsidR="00E72423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he t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echnology stack was Java, SAP, Web Services, and Excel.</w:t>
            </w:r>
          </w:p>
          <w:p w14:paraId="216EA555" w14:textId="3D02DF53" w:rsidR="00B74ABE" w:rsidRDefault="00B74ABE" w:rsidP="00B74ABE">
            <w:pPr>
              <w:pStyle w:val="paragraph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D731E0">
              <w:rPr>
                <w:rStyle w:val="normaltextrun"/>
                <w:rFonts w:ascii="Calibri Light" w:hAnsi="Calibri Light" w:cs="Calibri Light"/>
                <w:b/>
                <w:bCs/>
                <w:color w:val="595959" w:themeColor="text1" w:themeTint="A6"/>
                <w:sz w:val="22"/>
                <w:szCs w:val="22"/>
              </w:rPr>
              <w:t>CEP &amp; DSMS</w:t>
            </w:r>
            <w:r w:rsidRPr="00D731E0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- Implemented and deployed web-based contract execution, project recruitment</w:t>
            </w:r>
            <w:r w:rsidR="00E72423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,</w:t>
            </w:r>
            <w:r w:rsidRPr="00D731E0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and resource platform for Atos. The platform enables Atos to manage more than 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8</w:t>
            </w:r>
            <w:r w:rsidRPr="00D731E0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0k resources 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for</w:t>
            </w:r>
            <w:r w:rsidRPr="00D731E0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worldwide IT project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contracts</w:t>
            </w:r>
            <w:r w:rsidRPr="00D731E0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. Collaborated with a team of 10 developers to implement the system in </w:t>
            </w:r>
            <w:r w:rsidR="00C425B0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the </w:t>
            </w:r>
            <w:r w:rsidRPr="00D731E0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.NET stack with </w:t>
            </w:r>
            <w:r w:rsidR="00C425B0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the </w:t>
            </w:r>
            <w:r w:rsidRPr="00D731E0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SQL database in </w:t>
            </w:r>
            <w:r w:rsidR="00E72423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the </w:t>
            </w:r>
            <w:r w:rsidRPr="00D731E0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backend.</w:t>
            </w:r>
          </w:p>
          <w:p w14:paraId="3D8A8365" w14:textId="56D45C46" w:rsidR="00B74ABE" w:rsidRPr="00A65192" w:rsidRDefault="00B74ABE" w:rsidP="00B74ABE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color w:val="595959" w:themeColor="text1" w:themeTint="A6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Followed Agile software development practices including sprint planning, weekly standups, iterations, retrospectives. Major technologies involved were Java, C#, SQL, SSRS, JavaScript, Azure, SAP, VSTS, </w:t>
            </w:r>
            <w:r w:rsidR="00C239FB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and 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TFS as </w:t>
            </w:r>
            <w:r w:rsidR="00E72423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a 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version control tool.</w:t>
            </w:r>
          </w:p>
        </w:tc>
      </w:tr>
    </w:tbl>
    <w:p w14:paraId="2CE87C1E" w14:textId="6BC3B872" w:rsidR="005E4328" w:rsidRDefault="005E4328" w:rsidP="005E4328">
      <w:pPr>
        <w:pStyle w:val="divdocumentheading"/>
        <w:pBdr>
          <w:bottom w:val="none" w:sz="0" w:space="0" w:color="auto"/>
        </w:pBdr>
        <w:shd w:val="clear" w:color="auto" w:fill="FFFFFF"/>
        <w:tabs>
          <w:tab w:val="center" w:pos="10840"/>
        </w:tabs>
        <w:spacing w:line="240" w:lineRule="auto"/>
        <w:rPr>
          <w:rFonts w:asciiTheme="majorHAnsi" w:eastAsia="Palatino Linotype" w:hAnsiTheme="majorHAnsi" w:cstheme="majorHAnsi"/>
          <w:b/>
          <w:bCs/>
          <w:noProof/>
          <w:color w:val="595959" w:themeColor="text1" w:themeTint="A6"/>
          <w:sz w:val="22"/>
          <w:szCs w:val="22"/>
        </w:rPr>
      </w:pPr>
    </w:p>
    <w:p w14:paraId="60F82DEF" w14:textId="1B8715FD" w:rsidR="00785F7F" w:rsidRPr="00F92FE3" w:rsidRDefault="00523AD6" w:rsidP="005E4328">
      <w:pPr>
        <w:pStyle w:val="divdocumentheading"/>
        <w:pBdr>
          <w:bottom w:val="none" w:sz="0" w:space="0" w:color="auto"/>
        </w:pBdr>
        <w:shd w:val="clear" w:color="auto" w:fill="FFFFFF"/>
        <w:tabs>
          <w:tab w:val="center" w:pos="10840"/>
        </w:tabs>
        <w:spacing w:line="240" w:lineRule="auto"/>
        <w:rPr>
          <w:rStyle w:val="span"/>
          <w:rFonts w:asciiTheme="majorHAnsi" w:eastAsia="Palatino Linotype" w:hAnsiTheme="majorHAnsi" w:cstheme="majorHAnsi"/>
          <w:b/>
          <w:bCs/>
          <w:noProof/>
          <w:color w:val="595959" w:themeColor="text1" w:themeTint="A6"/>
          <w:sz w:val="22"/>
          <w:szCs w:val="22"/>
        </w:rPr>
      </w:pPr>
      <w:r w:rsidRPr="000912DD">
        <w:rPr>
          <w:rFonts w:asciiTheme="majorHAnsi" w:eastAsia="Palatino Linotype" w:hAnsiTheme="majorHAnsi" w:cstheme="majorHAnsi"/>
          <w:b/>
          <w:bCs/>
          <w:noProof/>
          <w:color w:val="595959" w:themeColor="text1" w:themeTint="A6"/>
          <w:sz w:val="22"/>
          <w:szCs w:val="22"/>
        </w:rPr>
        <w:drawing>
          <wp:anchor distT="0" distB="0" distL="114300" distR="114300" simplePos="0" relativeHeight="251658248" behindDoc="0" locked="0" layoutInCell="1" allowOverlap="1" wp14:anchorId="3439C612" wp14:editId="0265CD41">
            <wp:simplePos x="0" y="0"/>
            <wp:positionH relativeFrom="column">
              <wp:posOffset>0</wp:posOffset>
            </wp:positionH>
            <wp:positionV relativeFrom="paragraph">
              <wp:posOffset>-62230</wp:posOffset>
            </wp:positionV>
            <wp:extent cx="266700" cy="298450"/>
            <wp:effectExtent l="0" t="0" r="0" b="0"/>
            <wp:wrapThrough wrapText="bothSides">
              <wp:wrapPolygon edited="0">
                <wp:start x="3086" y="2757"/>
                <wp:lineTo x="0" y="8272"/>
                <wp:lineTo x="0" y="12409"/>
                <wp:lineTo x="1543" y="17923"/>
                <wp:lineTo x="18514" y="17923"/>
                <wp:lineTo x="20057" y="9651"/>
                <wp:lineTo x="20057" y="6894"/>
                <wp:lineTo x="15429" y="2757"/>
                <wp:lineTo x="3086" y="2757"/>
              </wp:wrapPolygon>
            </wp:wrapThrough>
            <wp:docPr id="17" name="Graphic 17" descr="Graduation 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 descr="Graduation cap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2DD" w:rsidRPr="000912DD">
        <w:rPr>
          <w:rFonts w:asciiTheme="majorHAnsi" w:eastAsia="Palatino Linotype" w:hAnsiTheme="majorHAnsi" w:cstheme="majorHAnsi"/>
          <w:b/>
          <w:bCs/>
          <w:noProof/>
          <w:color w:val="595959" w:themeColor="text1" w:themeTint="A6"/>
          <w:sz w:val="22"/>
          <w:szCs w:val="22"/>
        </w:rPr>
        <w:t>Education</w:t>
      </w:r>
    </w:p>
    <w:tbl>
      <w:tblPr>
        <w:tblStyle w:val="divdocumentdivparagraphTable"/>
        <w:tblW w:w="11170" w:type="dxa"/>
        <w:tblCellSpacing w:w="0" w:type="dxa"/>
        <w:tblInd w:w="90" w:type="dxa"/>
        <w:tblBorders>
          <w:left w:val="single" w:sz="8" w:space="0" w:color="C0C5CF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80"/>
        <w:gridCol w:w="8990"/>
      </w:tblGrid>
      <w:tr w:rsidR="0017770F" w14:paraId="15D3C6CA" w14:textId="77777777" w:rsidTr="00F00D13">
        <w:trPr>
          <w:tblCellSpacing w:w="0" w:type="dxa"/>
        </w:trPr>
        <w:tc>
          <w:tcPr>
            <w:tcW w:w="21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5C5343" w14:textId="16425D21" w:rsidR="0017770F" w:rsidRPr="0091799F" w:rsidRDefault="0017770F" w:rsidP="005D1076">
            <w:pPr>
              <w:pStyle w:val="spanpaddedline"/>
              <w:spacing w:line="300" w:lineRule="atLeast"/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</w:pPr>
            <w:r w:rsidRPr="0091799F">
              <w:rPr>
                <w:rFonts w:asciiTheme="majorHAnsi" w:eastAsia="Palatino Linotype" w:hAnsiTheme="majorHAnsi" w:cstheme="majorHAnsi"/>
                <w:b/>
                <w:bCs/>
                <w:noProof/>
                <w:color w:val="595959" w:themeColor="text1" w:themeTint="A6"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787E02CE" wp14:editId="61E9268B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0</wp:posOffset>
                  </wp:positionV>
                  <wp:extent cx="66544" cy="132891"/>
                  <wp:effectExtent l="0" t="0" r="0" b="0"/>
                  <wp:wrapNone/>
                  <wp:docPr id="100002" name="Picture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42180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4" cy="132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D1076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 xml:space="preserve"> </w:t>
            </w:r>
            <w:r w:rsidRPr="0091799F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 xml:space="preserve">2018 </w:t>
            </w:r>
            <w:r w:rsidR="00F92FE3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>–</w:t>
            </w:r>
            <w:r w:rsidRPr="0091799F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 xml:space="preserve"> </w:t>
            </w:r>
            <w:r w:rsidR="0091799F" w:rsidRPr="0091799F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>2020</w:t>
            </w:r>
          </w:p>
          <w:p w14:paraId="092AF9E6" w14:textId="1CA9CA98" w:rsidR="0017770F" w:rsidRPr="00D24992" w:rsidRDefault="0017770F" w:rsidP="00540DA6">
            <w:pPr>
              <w:pStyle w:val="spanpaddedline"/>
              <w:spacing w:line="300" w:lineRule="atLeast"/>
              <w:ind w:left="80"/>
              <w:rPr>
                <w:rFonts w:asciiTheme="majorHAnsi" w:eastAsia="Palatino Linotype" w:hAnsiTheme="majorHAnsi" w:cstheme="majorHAnsi"/>
                <w:sz w:val="22"/>
                <w:szCs w:val="22"/>
              </w:rPr>
            </w:pPr>
          </w:p>
        </w:tc>
        <w:tc>
          <w:tcPr>
            <w:tcW w:w="899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07B8AF" w14:textId="2ED9C1B0" w:rsidR="00F602E1" w:rsidRPr="00ED4501" w:rsidRDefault="00F602E1" w:rsidP="00F602E1">
            <w:pPr>
              <w:pStyle w:val="spanpaddedline"/>
              <w:shd w:val="clear" w:color="auto" w:fill="FFFFFF"/>
              <w:spacing w:line="260" w:lineRule="atLeast"/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</w:pPr>
            <w:r w:rsidRPr="00ED4501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>Master of Science in Data Science</w:t>
            </w:r>
            <w:r w:rsidR="006239C6" w:rsidRPr="00ED4501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 xml:space="preserve"> - </w:t>
            </w:r>
            <w:r w:rsidRPr="00ED4501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>University of St. Thomas</w:t>
            </w:r>
            <w:r w:rsidR="0091799F" w:rsidRPr="00ED4501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 xml:space="preserve">, </w:t>
            </w:r>
            <w:r w:rsidRPr="00ED4501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>MN</w:t>
            </w:r>
            <w:r w:rsidR="00870D82" w:rsidRPr="00ED4501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 xml:space="preserve"> </w:t>
            </w:r>
            <w:r w:rsidR="00ED4501" w:rsidRPr="00ED4501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>- GPA 4</w:t>
            </w:r>
          </w:p>
          <w:p w14:paraId="0FF1AABE" w14:textId="2D6D23C5" w:rsidR="006239C6" w:rsidRDefault="0091799F" w:rsidP="006654B3">
            <w:pPr>
              <w:pStyle w:val="spanpaddedline"/>
              <w:shd w:val="clear" w:color="auto" w:fill="FFFFFF"/>
              <w:spacing w:line="260" w:lineRule="atLeast"/>
              <w:rPr>
                <w:rFonts w:asciiTheme="majorHAnsi" w:eastAsia="Palatino Linotype" w:hAnsiTheme="majorHAnsi" w:cstheme="majorHAnsi"/>
                <w:sz w:val="22"/>
                <w:szCs w:val="22"/>
              </w:rPr>
            </w:pPr>
            <w:r>
              <w:rPr>
                <w:rFonts w:asciiTheme="majorHAnsi" w:eastAsia="Palatino Linotype" w:hAnsiTheme="majorHAnsi" w:cstheme="majorHAnsi"/>
                <w:sz w:val="22"/>
                <w:szCs w:val="22"/>
              </w:rPr>
              <w:t>Machine Learning</w:t>
            </w:r>
            <w:r w:rsidR="006654B3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, </w:t>
            </w:r>
            <w:r w:rsidR="002951A2">
              <w:rPr>
                <w:rFonts w:asciiTheme="majorHAnsi" w:eastAsia="Palatino Linotype" w:hAnsiTheme="majorHAnsi" w:cstheme="majorHAnsi"/>
                <w:sz w:val="22"/>
                <w:szCs w:val="22"/>
              </w:rPr>
              <w:t>Artificial</w:t>
            </w:r>
            <w:r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 Intelligence</w:t>
            </w:r>
            <w:r w:rsidR="006654B3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, </w:t>
            </w:r>
            <w:r>
              <w:rPr>
                <w:rFonts w:asciiTheme="majorHAnsi" w:eastAsia="Palatino Linotype" w:hAnsiTheme="majorHAnsi" w:cstheme="majorHAnsi"/>
                <w:sz w:val="22"/>
                <w:szCs w:val="22"/>
              </w:rPr>
              <w:t>Data Analytics</w:t>
            </w:r>
            <w:r w:rsidR="006654B3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, </w:t>
            </w:r>
            <w:r w:rsidR="00AD7963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Data Visualization, </w:t>
            </w:r>
            <w:r>
              <w:rPr>
                <w:rFonts w:asciiTheme="majorHAnsi" w:eastAsia="Palatino Linotype" w:hAnsiTheme="majorHAnsi" w:cstheme="majorHAnsi"/>
                <w:sz w:val="22"/>
                <w:szCs w:val="22"/>
              </w:rPr>
              <w:t>DevOps</w:t>
            </w:r>
            <w:r w:rsidR="006654B3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, </w:t>
            </w:r>
            <w:r w:rsidR="002951A2">
              <w:rPr>
                <w:rFonts w:asciiTheme="majorHAnsi" w:eastAsia="Palatino Linotype" w:hAnsiTheme="majorHAnsi" w:cstheme="majorHAnsi"/>
                <w:sz w:val="22"/>
                <w:szCs w:val="22"/>
              </w:rPr>
              <w:t>Big Data</w:t>
            </w:r>
          </w:p>
          <w:p w14:paraId="71C47893" w14:textId="77777777" w:rsidR="00C748D2" w:rsidRPr="006239C6" w:rsidRDefault="00C748D2" w:rsidP="00C748D2">
            <w:pPr>
              <w:pStyle w:val="spanpaddedline"/>
              <w:shd w:val="clear" w:color="auto" w:fill="FFFFFF"/>
              <w:spacing w:line="260" w:lineRule="atLeast"/>
              <w:ind w:left="720"/>
              <w:rPr>
                <w:rFonts w:asciiTheme="majorHAnsi" w:eastAsia="Palatino Linotype" w:hAnsiTheme="majorHAnsi" w:cstheme="majorHAnsi"/>
                <w:sz w:val="22"/>
                <w:szCs w:val="22"/>
              </w:rPr>
            </w:pPr>
          </w:p>
          <w:p w14:paraId="26974F8E" w14:textId="39A6EEFA" w:rsidR="0017770F" w:rsidRPr="00D24992" w:rsidRDefault="0017770F" w:rsidP="00F602E1">
            <w:pPr>
              <w:pStyle w:val="divdocumentulli"/>
              <w:spacing w:line="300" w:lineRule="atLeast"/>
              <w:rPr>
                <w:rFonts w:asciiTheme="majorHAnsi" w:eastAsia="Palatino Linotype" w:hAnsiTheme="majorHAnsi" w:cstheme="majorHAnsi"/>
                <w:sz w:val="22"/>
                <w:szCs w:val="22"/>
              </w:rPr>
            </w:pPr>
          </w:p>
        </w:tc>
      </w:tr>
      <w:tr w:rsidR="002951A2" w14:paraId="55AE03F0" w14:textId="77777777" w:rsidTr="00F00D13">
        <w:trPr>
          <w:tblCellSpacing w:w="0" w:type="dxa"/>
        </w:trPr>
        <w:tc>
          <w:tcPr>
            <w:tcW w:w="21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57429" w14:textId="755BDD8E" w:rsidR="002951A2" w:rsidRPr="0091799F" w:rsidRDefault="00F9326D" w:rsidP="005D1076">
            <w:pPr>
              <w:pStyle w:val="spanpaddedline"/>
              <w:spacing w:line="300" w:lineRule="atLeast"/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</w:pPr>
            <w:r w:rsidRPr="0091799F">
              <w:rPr>
                <w:rFonts w:asciiTheme="majorHAnsi" w:eastAsia="Palatino Linotype" w:hAnsiTheme="majorHAnsi" w:cstheme="majorHAnsi"/>
                <w:b/>
                <w:bCs/>
                <w:noProof/>
                <w:color w:val="595959" w:themeColor="text1" w:themeTint="A6"/>
                <w:sz w:val="22"/>
                <w:szCs w:val="22"/>
              </w:rPr>
              <w:drawing>
                <wp:anchor distT="0" distB="0" distL="114300" distR="114300" simplePos="0" relativeHeight="251658255" behindDoc="0" locked="0" layoutInCell="1" allowOverlap="1" wp14:anchorId="6C04A7F4" wp14:editId="3D52CCD0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15240</wp:posOffset>
                  </wp:positionV>
                  <wp:extent cx="66544" cy="132891"/>
                  <wp:effectExtent l="0" t="0" r="0" b="0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42180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4" cy="132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D1076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 xml:space="preserve"> </w:t>
            </w:r>
            <w:r w:rsidR="009124E7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>2009-2013</w:t>
            </w:r>
          </w:p>
        </w:tc>
        <w:tc>
          <w:tcPr>
            <w:tcW w:w="89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872B0" w14:textId="29322F5A" w:rsidR="009124E7" w:rsidRPr="000B1617" w:rsidRDefault="009124E7" w:rsidP="009124E7">
            <w:pPr>
              <w:pStyle w:val="spanpaddedline"/>
              <w:shd w:val="clear" w:color="auto" w:fill="FFFFFF"/>
              <w:spacing w:line="260" w:lineRule="atLeast"/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</w:pPr>
            <w:r w:rsidRPr="000B1617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>Bachelor of Engineering in Electronics</w:t>
            </w:r>
            <w:r w:rsidR="00C748D2" w:rsidRPr="000B1617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 xml:space="preserve"> - </w:t>
            </w:r>
            <w:r w:rsidR="000B1617" w:rsidRPr="000B1617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 xml:space="preserve">University of Pune, India - </w:t>
            </w:r>
            <w:r w:rsidR="00C748D2" w:rsidRPr="000B1617">
              <w:rPr>
                <w:rFonts w:asciiTheme="majorHAnsi" w:eastAsia="Palatino Linotype" w:hAnsiTheme="majorHAnsi" w:cstheme="majorHAnsi"/>
                <w:b/>
                <w:bCs/>
                <w:color w:val="595959" w:themeColor="text1" w:themeTint="A6"/>
                <w:sz w:val="22"/>
                <w:szCs w:val="22"/>
              </w:rPr>
              <w:t>GPA 3.8</w:t>
            </w:r>
          </w:p>
          <w:p w14:paraId="4D05A8E7" w14:textId="32224306" w:rsidR="002951A2" w:rsidRDefault="009124E7" w:rsidP="00EE4332">
            <w:pPr>
              <w:pStyle w:val="spanpaddedline"/>
              <w:shd w:val="clear" w:color="auto" w:fill="FFFFFF"/>
              <w:spacing w:line="260" w:lineRule="atLeast"/>
              <w:rPr>
                <w:rFonts w:asciiTheme="majorHAnsi" w:eastAsia="Palatino Linotype" w:hAnsiTheme="majorHAnsi" w:cstheme="majorHAnsi"/>
                <w:sz w:val="22"/>
                <w:szCs w:val="22"/>
              </w:rPr>
            </w:pPr>
            <w:r w:rsidRPr="00980D38">
              <w:rPr>
                <w:rStyle w:val="span"/>
                <w:rFonts w:asciiTheme="majorHAnsi" w:eastAsia="Palatino Linotype" w:hAnsiTheme="majorHAnsi" w:cstheme="majorHAnsi"/>
                <w:sz w:val="22"/>
                <w:szCs w:val="22"/>
              </w:rPr>
              <w:t>Micro-controllers and Application</w:t>
            </w:r>
            <w:r w:rsidR="00EE4332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, </w:t>
            </w:r>
            <w:r>
              <w:rPr>
                <w:rFonts w:asciiTheme="majorHAnsi" w:eastAsia="Palatino Linotype" w:hAnsiTheme="majorHAnsi" w:cstheme="majorHAnsi"/>
                <w:sz w:val="22"/>
                <w:szCs w:val="22"/>
              </w:rPr>
              <w:t>Artificial Intelligence</w:t>
            </w:r>
            <w:r w:rsidR="00EE4332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, </w:t>
            </w:r>
            <w:r w:rsidRPr="00980D38">
              <w:rPr>
                <w:rStyle w:val="span"/>
                <w:rFonts w:asciiTheme="majorHAnsi" w:eastAsia="Palatino Linotype" w:hAnsiTheme="majorHAnsi" w:cstheme="majorHAnsi"/>
                <w:sz w:val="22"/>
                <w:szCs w:val="22"/>
              </w:rPr>
              <w:t>Embedded systems</w:t>
            </w:r>
            <w:r w:rsidR="00EE4332">
              <w:rPr>
                <w:rStyle w:val="span"/>
                <w:rFonts w:asciiTheme="majorHAnsi" w:eastAsia="Palatino Linotype" w:hAnsiTheme="majorHAnsi" w:cstheme="majorHAnsi"/>
                <w:sz w:val="22"/>
                <w:szCs w:val="22"/>
              </w:rPr>
              <w:t xml:space="preserve">, </w:t>
            </w:r>
            <w:r w:rsidR="00B62BB7" w:rsidRPr="00980D38">
              <w:rPr>
                <w:rStyle w:val="span"/>
                <w:rFonts w:asciiTheme="majorHAnsi" w:eastAsia="Palatino Linotype" w:hAnsiTheme="majorHAnsi" w:cstheme="majorHAnsi"/>
                <w:sz w:val="22"/>
                <w:szCs w:val="22"/>
              </w:rPr>
              <w:t xml:space="preserve">Digital Image </w:t>
            </w:r>
            <w:r w:rsidR="00EE4332">
              <w:rPr>
                <w:rStyle w:val="span"/>
                <w:rFonts w:asciiTheme="majorHAnsi" w:eastAsia="Palatino Linotype" w:hAnsiTheme="majorHAnsi" w:cstheme="majorHAnsi"/>
                <w:sz w:val="22"/>
                <w:szCs w:val="22"/>
              </w:rPr>
              <w:t>P</w:t>
            </w:r>
            <w:r w:rsidR="00B62BB7" w:rsidRPr="00980D38">
              <w:rPr>
                <w:rStyle w:val="span"/>
                <w:rFonts w:asciiTheme="majorHAnsi" w:eastAsia="Palatino Linotype" w:hAnsiTheme="majorHAnsi" w:cstheme="majorHAnsi"/>
                <w:sz w:val="22"/>
                <w:szCs w:val="22"/>
              </w:rPr>
              <w:t>rocessing</w:t>
            </w:r>
            <w:r w:rsidR="00EE4332">
              <w:rPr>
                <w:rFonts w:eastAsia="Palatino Linotype"/>
              </w:rPr>
              <w:t xml:space="preserve">, </w:t>
            </w:r>
            <w:r w:rsidR="00B62BB7" w:rsidRPr="00F6167D">
              <w:rPr>
                <w:rStyle w:val="span"/>
                <w:rFonts w:asciiTheme="majorHAnsi" w:eastAsia="Palatino Linotype" w:hAnsiTheme="majorHAnsi" w:cstheme="majorHAnsi"/>
                <w:sz w:val="22"/>
                <w:szCs w:val="22"/>
              </w:rPr>
              <w:t>Operating Systems Architecture</w:t>
            </w:r>
            <w:r w:rsidR="00B62BB7" w:rsidRPr="00F6167D">
              <w:rPr>
                <w:rFonts w:asciiTheme="majorHAnsi" w:eastAsia="Palatino Linotype" w:hAnsiTheme="majorHAnsi" w:cstheme="majorHAnsi"/>
                <w:sz w:val="22"/>
                <w:szCs w:val="22"/>
              </w:rPr>
              <w:t xml:space="preserve"> </w:t>
            </w:r>
          </w:p>
          <w:p w14:paraId="4E560942" w14:textId="7D5F5325" w:rsidR="0068009C" w:rsidRPr="00F6167D" w:rsidRDefault="0068009C" w:rsidP="00367542">
            <w:pPr>
              <w:pStyle w:val="spanpaddedline"/>
              <w:shd w:val="clear" w:color="auto" w:fill="FFFFFF"/>
              <w:spacing w:line="260" w:lineRule="atLeast"/>
              <w:ind w:left="720"/>
              <w:rPr>
                <w:rFonts w:asciiTheme="majorHAnsi" w:eastAsia="Palatino Linotype" w:hAnsiTheme="majorHAnsi" w:cstheme="majorHAnsi"/>
                <w:sz w:val="22"/>
                <w:szCs w:val="22"/>
              </w:rPr>
            </w:pPr>
          </w:p>
        </w:tc>
      </w:tr>
    </w:tbl>
    <w:p w14:paraId="5D8C8E25" w14:textId="5A7C77FD" w:rsidR="0011640D" w:rsidRDefault="0011640D" w:rsidP="00605E20">
      <w:pPr>
        <w:pStyle w:val="divdocumentsinglecolumn"/>
        <w:shd w:val="clear" w:color="auto" w:fill="FFFFFF"/>
        <w:spacing w:line="260" w:lineRule="atLeast"/>
        <w:rPr>
          <w:rFonts w:asciiTheme="majorHAnsi" w:eastAsia="Palatino Linotype" w:hAnsiTheme="majorHAnsi" w:cstheme="majorHAnsi"/>
          <w:b/>
          <w:bCs/>
          <w:color w:val="595959" w:themeColor="text1" w:themeTint="A6"/>
          <w:sz w:val="22"/>
          <w:szCs w:val="22"/>
        </w:rPr>
      </w:pPr>
    </w:p>
    <w:p w14:paraId="0138B02D" w14:textId="225C9A5A" w:rsidR="00605E20" w:rsidRDefault="00605E20" w:rsidP="00605E20">
      <w:pPr>
        <w:pStyle w:val="divdocumentsinglecolumn"/>
        <w:shd w:val="clear" w:color="auto" w:fill="FFFFFF"/>
        <w:spacing w:line="260" w:lineRule="atLeast"/>
        <w:rPr>
          <w:rFonts w:asciiTheme="majorHAnsi" w:eastAsia="Palatino Linotype" w:hAnsiTheme="majorHAnsi" w:cstheme="majorHAnsi"/>
          <w:b/>
          <w:bCs/>
          <w:color w:val="595959" w:themeColor="text1" w:themeTint="A6"/>
          <w:sz w:val="22"/>
          <w:szCs w:val="22"/>
        </w:rPr>
      </w:pPr>
    </w:p>
    <w:p w14:paraId="6CD91774" w14:textId="2B784B8C" w:rsidR="00605E20" w:rsidRPr="00605E20" w:rsidRDefault="003238A7" w:rsidP="00605E20">
      <w:pPr>
        <w:pStyle w:val="divdocumentsinglecolumn"/>
        <w:shd w:val="clear" w:color="auto" w:fill="FFFFFF"/>
        <w:spacing w:line="260" w:lineRule="atLeast"/>
        <w:jc w:val="both"/>
        <w:rPr>
          <w:rFonts w:asciiTheme="majorHAnsi" w:eastAsia="Palatino Linotype" w:hAnsiTheme="majorHAnsi" w:cstheme="majorHAnsi"/>
          <w:b/>
          <w:bCs/>
          <w:color w:val="595959" w:themeColor="text1" w:themeTint="A6"/>
          <w:sz w:val="22"/>
          <w:szCs w:val="22"/>
        </w:rPr>
      </w:pPr>
      <w:r w:rsidRPr="00605E20">
        <w:rPr>
          <w:rFonts w:asciiTheme="majorHAnsi" w:eastAsia="Palatino Linotype" w:hAnsiTheme="majorHAnsi" w:cstheme="majorHAnsi"/>
          <w:b/>
          <w:bCs/>
          <w:noProof/>
          <w:color w:val="595959" w:themeColor="text1" w:themeTint="A6"/>
          <w:sz w:val="22"/>
          <w:szCs w:val="22"/>
        </w:rPr>
        <w:drawing>
          <wp:anchor distT="0" distB="0" distL="114300" distR="114300" simplePos="0" relativeHeight="251658249" behindDoc="1" locked="0" layoutInCell="1" allowOverlap="1" wp14:anchorId="7F1803F0" wp14:editId="332AE71C">
            <wp:simplePos x="0" y="0"/>
            <wp:positionH relativeFrom="column">
              <wp:posOffset>0</wp:posOffset>
            </wp:positionH>
            <wp:positionV relativeFrom="paragraph">
              <wp:posOffset>-20955</wp:posOffset>
            </wp:positionV>
            <wp:extent cx="260350" cy="215900"/>
            <wp:effectExtent l="0" t="0" r="0" b="0"/>
            <wp:wrapTight wrapText="bothSides">
              <wp:wrapPolygon edited="0">
                <wp:start x="0" y="0"/>
                <wp:lineTo x="3161" y="19059"/>
                <wp:lineTo x="17385" y="19059"/>
                <wp:lineTo x="18966" y="0"/>
                <wp:lineTo x="0" y="0"/>
              </wp:wrapPolygon>
            </wp:wrapTight>
            <wp:docPr id="20" name="Graphic 20" descr="Med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Medal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05E20" w:rsidRPr="00605E20">
        <w:rPr>
          <w:rFonts w:asciiTheme="majorHAnsi" w:eastAsia="Palatino Linotype" w:hAnsiTheme="majorHAnsi" w:cstheme="majorHAnsi"/>
          <w:b/>
          <w:bCs/>
          <w:color w:val="595959" w:themeColor="text1" w:themeTint="A6"/>
          <w:sz w:val="22"/>
          <w:szCs w:val="22"/>
        </w:rPr>
        <w:t>Awards and Certifications</w:t>
      </w:r>
    </w:p>
    <w:p w14:paraId="3CBC3DC0" w14:textId="2826E7A6" w:rsidR="009C090E" w:rsidRPr="00605E20" w:rsidRDefault="00521D83" w:rsidP="00605E20">
      <w:pPr>
        <w:pStyle w:val="divdocumentsinglecolumn"/>
        <w:numPr>
          <w:ilvl w:val="0"/>
          <w:numId w:val="25"/>
        </w:numPr>
        <w:shd w:val="clear" w:color="auto" w:fill="FFFFFF"/>
        <w:spacing w:line="260" w:lineRule="atLeast"/>
        <w:rPr>
          <w:rFonts w:asciiTheme="majorHAnsi" w:eastAsia="Palatino Linotype" w:hAnsiTheme="majorHAnsi" w:cstheme="majorHAnsi"/>
          <w:b/>
          <w:bCs/>
          <w:sz w:val="22"/>
          <w:szCs w:val="22"/>
        </w:rPr>
      </w:pPr>
      <w:hyperlink r:id="rId33" w:history="1">
        <w:r w:rsidR="009949BC" w:rsidRPr="00FC562C">
          <w:rPr>
            <w:rStyle w:val="Hyperlink"/>
            <w:rFonts w:asciiTheme="majorHAnsi" w:eastAsia="Palatino Linotype" w:hAnsiTheme="majorHAnsi" w:cstheme="majorHAnsi"/>
            <w:sz w:val="22"/>
            <w:szCs w:val="22"/>
          </w:rPr>
          <w:t>MinneMUDAC 2019 Student Data Science Challenge – Top Performer</w:t>
        </w:r>
      </w:hyperlink>
    </w:p>
    <w:p w14:paraId="251F37DA" w14:textId="536D477B" w:rsidR="00702EEE" w:rsidRPr="00980D38" w:rsidRDefault="00521D83" w:rsidP="00FD0703">
      <w:pPr>
        <w:pStyle w:val="divdocumentulli"/>
        <w:numPr>
          <w:ilvl w:val="0"/>
          <w:numId w:val="24"/>
        </w:numPr>
        <w:shd w:val="clear" w:color="auto" w:fill="FFFFFF"/>
        <w:spacing w:line="260" w:lineRule="atLeast"/>
        <w:rPr>
          <w:rFonts w:asciiTheme="majorHAnsi" w:eastAsia="Palatino Linotype" w:hAnsiTheme="majorHAnsi" w:cstheme="majorHAnsi"/>
          <w:sz w:val="22"/>
          <w:szCs w:val="22"/>
        </w:rPr>
      </w:pPr>
      <w:hyperlink r:id="rId34" w:history="1">
        <w:r w:rsidR="009949BC" w:rsidRPr="00350092">
          <w:rPr>
            <w:rStyle w:val="Hyperlink"/>
            <w:rFonts w:asciiTheme="majorHAnsi" w:eastAsia="Palatino Linotype" w:hAnsiTheme="majorHAnsi" w:cstheme="majorHAnsi"/>
            <w:sz w:val="22"/>
            <w:szCs w:val="22"/>
          </w:rPr>
          <w:t xml:space="preserve">FASTCON Prediction for </w:t>
        </w:r>
        <w:r w:rsidR="00DE732B" w:rsidRPr="00350092">
          <w:rPr>
            <w:rStyle w:val="Hyperlink"/>
            <w:rFonts w:asciiTheme="majorHAnsi" w:eastAsia="Palatino Linotype" w:hAnsiTheme="majorHAnsi" w:cstheme="majorHAnsi"/>
            <w:sz w:val="22"/>
            <w:szCs w:val="22"/>
          </w:rPr>
          <w:t>Soybean</w:t>
        </w:r>
        <w:r w:rsidR="009949BC" w:rsidRPr="00350092">
          <w:rPr>
            <w:rStyle w:val="Hyperlink"/>
            <w:rFonts w:asciiTheme="majorHAnsi" w:eastAsia="Palatino Linotype" w:hAnsiTheme="majorHAnsi" w:cstheme="majorHAnsi"/>
            <w:sz w:val="22"/>
            <w:szCs w:val="22"/>
          </w:rPr>
          <w:t xml:space="preserve"> Future prices - </w:t>
        </w:r>
        <w:r w:rsidR="00702EEE" w:rsidRPr="00350092">
          <w:rPr>
            <w:rStyle w:val="Hyperlink"/>
            <w:rFonts w:asciiTheme="majorHAnsi" w:eastAsia="Palatino Linotype" w:hAnsiTheme="majorHAnsi" w:cstheme="majorHAnsi"/>
            <w:sz w:val="22"/>
            <w:szCs w:val="22"/>
          </w:rPr>
          <w:t>2</w:t>
        </w:r>
        <w:r w:rsidR="00702EEE" w:rsidRPr="00350092">
          <w:rPr>
            <w:rStyle w:val="Hyperlink"/>
            <w:rFonts w:asciiTheme="majorHAnsi" w:eastAsia="Palatino Linotype" w:hAnsiTheme="majorHAnsi" w:cstheme="majorHAnsi"/>
            <w:sz w:val="22"/>
            <w:szCs w:val="22"/>
            <w:vertAlign w:val="superscript"/>
          </w:rPr>
          <w:t>nd</w:t>
        </w:r>
      </w:hyperlink>
      <w:r w:rsidR="00702EEE" w:rsidRPr="00980D38">
        <w:rPr>
          <w:rFonts w:asciiTheme="majorHAnsi" w:eastAsia="Palatino Linotype" w:hAnsiTheme="majorHAnsi" w:cstheme="majorHAnsi"/>
          <w:sz w:val="22"/>
          <w:szCs w:val="22"/>
        </w:rPr>
        <w:t xml:space="preserve"> </w:t>
      </w:r>
    </w:p>
    <w:p w14:paraId="709488BF" w14:textId="5C1A4757" w:rsidR="00F46C77" w:rsidRPr="00980D38" w:rsidRDefault="00521D83" w:rsidP="00FD0703">
      <w:pPr>
        <w:pStyle w:val="divdocumentulli"/>
        <w:numPr>
          <w:ilvl w:val="0"/>
          <w:numId w:val="24"/>
        </w:numPr>
        <w:shd w:val="clear" w:color="auto" w:fill="FFFFFF"/>
        <w:spacing w:line="260" w:lineRule="atLeast"/>
        <w:rPr>
          <w:rFonts w:asciiTheme="majorHAnsi" w:eastAsia="Palatino Linotype" w:hAnsiTheme="majorHAnsi" w:cstheme="majorHAnsi"/>
          <w:sz w:val="22"/>
          <w:szCs w:val="22"/>
        </w:rPr>
      </w:pPr>
      <w:hyperlink r:id="rId35" w:history="1">
        <w:r w:rsidR="00F46C77" w:rsidRPr="00000AA1">
          <w:rPr>
            <w:rStyle w:val="Hyperlink"/>
            <w:rFonts w:asciiTheme="majorHAnsi" w:eastAsia="Palatino Linotype" w:hAnsiTheme="majorHAnsi" w:cstheme="majorHAnsi"/>
            <w:sz w:val="22"/>
            <w:szCs w:val="22"/>
          </w:rPr>
          <w:t xml:space="preserve">AWS Marketplace Dev Challenge </w:t>
        </w:r>
        <w:r w:rsidR="00A54859" w:rsidRPr="00000AA1">
          <w:rPr>
            <w:rStyle w:val="Hyperlink"/>
            <w:rFonts w:asciiTheme="majorHAnsi" w:eastAsia="Palatino Linotype" w:hAnsiTheme="majorHAnsi" w:cstheme="majorHAnsi"/>
            <w:sz w:val="22"/>
            <w:szCs w:val="22"/>
          </w:rPr>
          <w:t>Finalist</w:t>
        </w:r>
      </w:hyperlink>
    </w:p>
    <w:p w14:paraId="5617F08E" w14:textId="07D2B6D7" w:rsidR="00F66E62" w:rsidRPr="00980D38" w:rsidRDefault="00521D83" w:rsidP="00FD0703">
      <w:pPr>
        <w:pStyle w:val="divdocumentulli"/>
        <w:numPr>
          <w:ilvl w:val="0"/>
          <w:numId w:val="24"/>
        </w:numPr>
        <w:shd w:val="clear" w:color="auto" w:fill="FFFFFF"/>
        <w:spacing w:line="260" w:lineRule="atLeast"/>
        <w:rPr>
          <w:rFonts w:asciiTheme="majorHAnsi" w:eastAsia="Palatino Linotype" w:hAnsiTheme="majorHAnsi" w:cstheme="majorHAnsi"/>
          <w:sz w:val="22"/>
          <w:szCs w:val="22"/>
        </w:rPr>
      </w:pPr>
      <w:hyperlink r:id="rId36" w:history="1">
        <w:r w:rsidR="00F66E62" w:rsidRPr="00E832CE">
          <w:rPr>
            <w:rStyle w:val="Hyperlink"/>
            <w:rFonts w:asciiTheme="majorHAnsi" w:eastAsia="Palatino Linotype" w:hAnsiTheme="majorHAnsi" w:cstheme="majorHAnsi"/>
            <w:sz w:val="22"/>
            <w:szCs w:val="22"/>
          </w:rPr>
          <w:t>Deep Learning Specialization</w:t>
        </w:r>
      </w:hyperlink>
      <w:r w:rsidR="00F66E62" w:rsidRPr="00980D38">
        <w:rPr>
          <w:rFonts w:asciiTheme="majorHAnsi" w:eastAsia="Palatino Linotype" w:hAnsiTheme="majorHAnsi" w:cstheme="majorHAnsi"/>
          <w:sz w:val="22"/>
          <w:szCs w:val="22"/>
        </w:rPr>
        <w:t xml:space="preserve"> (deeplearning.ai)</w:t>
      </w:r>
    </w:p>
    <w:p w14:paraId="3D2B9447" w14:textId="40EFE73D" w:rsidR="00A95B2C" w:rsidRPr="00980D38" w:rsidRDefault="00521D83" w:rsidP="00FD0703">
      <w:pPr>
        <w:pStyle w:val="divdocumentulli"/>
        <w:numPr>
          <w:ilvl w:val="0"/>
          <w:numId w:val="24"/>
        </w:numPr>
        <w:shd w:val="clear" w:color="auto" w:fill="FFFFFF"/>
        <w:spacing w:line="260" w:lineRule="atLeast"/>
        <w:rPr>
          <w:rFonts w:asciiTheme="majorHAnsi" w:eastAsia="Palatino Linotype" w:hAnsiTheme="majorHAnsi" w:cstheme="majorHAnsi"/>
          <w:sz w:val="22"/>
          <w:szCs w:val="22"/>
        </w:rPr>
      </w:pPr>
      <w:hyperlink r:id="rId37" w:history="1">
        <w:r w:rsidR="00A95B2C" w:rsidRPr="009D30CB">
          <w:rPr>
            <w:rStyle w:val="Hyperlink"/>
            <w:rFonts w:asciiTheme="majorHAnsi" w:eastAsia="Palatino Linotype" w:hAnsiTheme="majorHAnsi" w:cstheme="majorHAnsi"/>
            <w:sz w:val="22"/>
            <w:szCs w:val="22"/>
          </w:rPr>
          <w:t>Machine Learning</w:t>
        </w:r>
      </w:hyperlink>
      <w:r w:rsidR="00A95B2C" w:rsidRPr="00980D38">
        <w:rPr>
          <w:rFonts w:asciiTheme="majorHAnsi" w:eastAsia="Palatino Linotype" w:hAnsiTheme="majorHAnsi" w:cstheme="majorHAnsi"/>
          <w:sz w:val="22"/>
          <w:szCs w:val="22"/>
        </w:rPr>
        <w:t xml:space="preserve"> (Stanford)</w:t>
      </w:r>
    </w:p>
    <w:p w14:paraId="676E91CA" w14:textId="5A81CA37" w:rsidR="00A95B2C" w:rsidRPr="00980D38" w:rsidRDefault="00521D83" w:rsidP="00FD0703">
      <w:pPr>
        <w:pStyle w:val="divdocumentulli"/>
        <w:numPr>
          <w:ilvl w:val="0"/>
          <w:numId w:val="24"/>
        </w:numPr>
        <w:shd w:val="clear" w:color="auto" w:fill="FFFFFF"/>
        <w:spacing w:line="260" w:lineRule="atLeast"/>
        <w:rPr>
          <w:rFonts w:asciiTheme="majorHAnsi" w:eastAsia="Palatino Linotype" w:hAnsiTheme="majorHAnsi" w:cstheme="majorHAnsi"/>
          <w:sz w:val="22"/>
          <w:szCs w:val="22"/>
        </w:rPr>
      </w:pPr>
      <w:hyperlink r:id="rId38" w:history="1">
        <w:r w:rsidR="00A95B2C" w:rsidRPr="007A629B">
          <w:rPr>
            <w:rStyle w:val="Hyperlink"/>
            <w:rFonts w:asciiTheme="majorHAnsi" w:eastAsia="Palatino Linotype" w:hAnsiTheme="majorHAnsi" w:cstheme="majorHAnsi"/>
            <w:sz w:val="22"/>
            <w:szCs w:val="22"/>
          </w:rPr>
          <w:t xml:space="preserve">Mathematics for Machine Learning </w:t>
        </w:r>
        <w:r w:rsidR="00F66E62" w:rsidRPr="007A629B">
          <w:rPr>
            <w:rStyle w:val="Hyperlink"/>
            <w:rFonts w:asciiTheme="majorHAnsi" w:eastAsia="Palatino Linotype" w:hAnsiTheme="majorHAnsi" w:cstheme="majorHAnsi"/>
            <w:sz w:val="22"/>
            <w:szCs w:val="22"/>
          </w:rPr>
          <w:t>Specialization</w:t>
        </w:r>
      </w:hyperlink>
      <w:r w:rsidR="00F66E62" w:rsidRPr="00980D38">
        <w:rPr>
          <w:rFonts w:asciiTheme="majorHAnsi" w:eastAsia="Palatino Linotype" w:hAnsiTheme="majorHAnsi" w:cstheme="majorHAnsi"/>
          <w:sz w:val="22"/>
          <w:szCs w:val="22"/>
        </w:rPr>
        <w:t xml:space="preserve"> </w:t>
      </w:r>
      <w:r w:rsidR="001970E4">
        <w:rPr>
          <w:rFonts w:asciiTheme="majorHAnsi" w:eastAsia="Palatino Linotype" w:hAnsiTheme="majorHAnsi" w:cstheme="majorHAnsi"/>
          <w:sz w:val="22"/>
          <w:szCs w:val="22"/>
        </w:rPr>
        <w:t>–</w:t>
      </w:r>
      <w:r w:rsidR="00605E20">
        <w:rPr>
          <w:rFonts w:asciiTheme="majorHAnsi" w:eastAsia="Palatino Linotype" w:hAnsiTheme="majorHAnsi" w:cstheme="majorHAnsi"/>
          <w:sz w:val="22"/>
          <w:szCs w:val="22"/>
        </w:rPr>
        <w:t xml:space="preserve"> </w:t>
      </w:r>
      <w:r w:rsidR="001970E4">
        <w:rPr>
          <w:rFonts w:asciiTheme="majorHAnsi" w:eastAsia="Palatino Linotype" w:hAnsiTheme="majorHAnsi" w:cstheme="majorHAnsi"/>
          <w:sz w:val="22"/>
          <w:szCs w:val="22"/>
        </w:rPr>
        <w:t xml:space="preserve">Linear, Multivariate, </w:t>
      </w:r>
      <w:r w:rsidR="00605E20">
        <w:rPr>
          <w:rFonts w:asciiTheme="majorHAnsi" w:eastAsia="Palatino Linotype" w:hAnsiTheme="majorHAnsi" w:cstheme="majorHAnsi"/>
          <w:sz w:val="22"/>
          <w:szCs w:val="22"/>
        </w:rPr>
        <w:t>PCA</w:t>
      </w:r>
      <w:r w:rsidR="001970E4">
        <w:rPr>
          <w:rFonts w:asciiTheme="majorHAnsi" w:eastAsia="Palatino Linotype" w:hAnsiTheme="majorHAnsi" w:cstheme="majorHAnsi"/>
          <w:sz w:val="22"/>
          <w:szCs w:val="22"/>
        </w:rPr>
        <w:t xml:space="preserve"> </w:t>
      </w:r>
      <w:r w:rsidR="00F66E62" w:rsidRPr="00980D38">
        <w:rPr>
          <w:rFonts w:asciiTheme="majorHAnsi" w:eastAsia="Palatino Linotype" w:hAnsiTheme="majorHAnsi" w:cstheme="majorHAnsi"/>
          <w:sz w:val="22"/>
          <w:szCs w:val="22"/>
        </w:rPr>
        <w:t>(</w:t>
      </w:r>
      <w:r w:rsidR="00A95B2C" w:rsidRPr="00980D38">
        <w:rPr>
          <w:rFonts w:asciiTheme="majorHAnsi" w:eastAsia="Palatino Linotype" w:hAnsiTheme="majorHAnsi" w:cstheme="majorHAnsi"/>
          <w:sz w:val="22"/>
          <w:szCs w:val="22"/>
        </w:rPr>
        <w:t>Imperial College London)</w:t>
      </w:r>
    </w:p>
    <w:p w14:paraId="58C47C1B" w14:textId="77777777" w:rsidR="00D559D8" w:rsidRDefault="00F66E62" w:rsidP="00D559D8">
      <w:pPr>
        <w:pStyle w:val="divdocumentulli"/>
        <w:numPr>
          <w:ilvl w:val="0"/>
          <w:numId w:val="24"/>
        </w:numPr>
        <w:shd w:val="clear" w:color="auto" w:fill="FFFFFF"/>
        <w:spacing w:line="260" w:lineRule="atLeast"/>
        <w:rPr>
          <w:rFonts w:asciiTheme="majorHAnsi" w:eastAsia="Palatino Linotype" w:hAnsiTheme="majorHAnsi" w:cstheme="majorHAnsi"/>
          <w:sz w:val="22"/>
          <w:szCs w:val="22"/>
        </w:rPr>
      </w:pPr>
      <w:r w:rsidRPr="00980D38">
        <w:rPr>
          <w:rFonts w:asciiTheme="majorHAnsi" w:eastAsia="Palatino Linotype" w:hAnsiTheme="majorHAnsi" w:cstheme="majorHAnsi"/>
          <w:sz w:val="22"/>
          <w:szCs w:val="22"/>
        </w:rPr>
        <w:t>Microsoft Certified Professional for Developing Microsoft Azure Cloud Solutions 70-532</w:t>
      </w:r>
    </w:p>
    <w:p w14:paraId="0D529815" w14:textId="5A4B72CC" w:rsidR="0011640D" w:rsidRPr="00B8639F" w:rsidRDefault="00521D83" w:rsidP="00D559D8">
      <w:pPr>
        <w:pStyle w:val="divdocumentulli"/>
        <w:numPr>
          <w:ilvl w:val="0"/>
          <w:numId w:val="24"/>
        </w:numPr>
        <w:shd w:val="clear" w:color="auto" w:fill="FFFFFF"/>
        <w:spacing w:line="260" w:lineRule="atLeast"/>
        <w:rPr>
          <w:rFonts w:asciiTheme="majorHAnsi" w:eastAsia="Palatino Linotype" w:hAnsiTheme="majorHAnsi" w:cstheme="majorHAnsi"/>
          <w:sz w:val="22"/>
          <w:szCs w:val="22"/>
        </w:rPr>
      </w:pPr>
      <w:hyperlink r:id="rId39" w:history="1">
        <w:r w:rsidR="00540204" w:rsidRPr="00D559D8">
          <w:rPr>
            <w:rStyle w:val="Hyperlink"/>
            <w:rFonts w:asciiTheme="majorHAnsi" w:eastAsia="Palatino Linotype" w:hAnsiTheme="majorHAnsi" w:cstheme="majorHAnsi"/>
            <w:sz w:val="22"/>
            <w:szCs w:val="22"/>
          </w:rPr>
          <w:t>SAS certificate in Machine Learning</w:t>
        </w:r>
      </w:hyperlink>
    </w:p>
    <w:p w14:paraId="5C940931" w14:textId="54653679" w:rsidR="0068009C" w:rsidRDefault="0068009C" w:rsidP="00D559D8">
      <w:pPr>
        <w:pStyle w:val="divdocumentulli"/>
        <w:shd w:val="clear" w:color="auto" w:fill="FFFFFF"/>
        <w:spacing w:line="260" w:lineRule="atLeast"/>
        <w:rPr>
          <w:rFonts w:asciiTheme="majorHAnsi" w:eastAsia="Palatino Linotype" w:hAnsiTheme="majorHAnsi" w:cstheme="majorHAnsi"/>
          <w:sz w:val="22"/>
          <w:szCs w:val="22"/>
        </w:rPr>
      </w:pPr>
    </w:p>
    <w:p w14:paraId="3185CCDA" w14:textId="49E79A2C" w:rsidR="00D559D8" w:rsidRPr="00D559D8" w:rsidRDefault="003238A7" w:rsidP="00D559D8">
      <w:pPr>
        <w:pStyle w:val="divdocumentulli"/>
        <w:shd w:val="clear" w:color="auto" w:fill="FFFFFF"/>
        <w:spacing w:line="260" w:lineRule="atLeast"/>
        <w:rPr>
          <w:rFonts w:asciiTheme="majorHAnsi" w:eastAsia="Palatino Linotype" w:hAnsiTheme="majorHAnsi" w:cstheme="majorHAnsi"/>
          <w:b/>
          <w:bCs/>
          <w:color w:val="595959" w:themeColor="text1" w:themeTint="A6"/>
          <w:sz w:val="22"/>
          <w:szCs w:val="22"/>
        </w:rPr>
      </w:pPr>
      <w:r w:rsidRPr="00D559D8">
        <w:rPr>
          <w:rFonts w:asciiTheme="majorHAnsi" w:eastAsia="Palatino Linotype" w:hAnsiTheme="majorHAnsi" w:cstheme="majorHAnsi"/>
          <w:b/>
          <w:bCs/>
          <w:noProof/>
          <w:color w:val="595959" w:themeColor="text1" w:themeTint="A6"/>
          <w:sz w:val="22"/>
          <w:szCs w:val="22"/>
        </w:rPr>
        <w:drawing>
          <wp:anchor distT="0" distB="0" distL="114300" distR="114300" simplePos="0" relativeHeight="251658250" behindDoc="1" locked="0" layoutInCell="1" allowOverlap="1" wp14:anchorId="5BA69067" wp14:editId="1B7C2D9A">
            <wp:simplePos x="0" y="0"/>
            <wp:positionH relativeFrom="column">
              <wp:posOffset>0</wp:posOffset>
            </wp:positionH>
            <wp:positionV relativeFrom="paragraph">
              <wp:posOffset>-62865</wp:posOffset>
            </wp:positionV>
            <wp:extent cx="241300" cy="241300"/>
            <wp:effectExtent l="0" t="0" r="0" b="0"/>
            <wp:wrapTight wrapText="bothSides">
              <wp:wrapPolygon edited="0">
                <wp:start x="6821" y="0"/>
                <wp:lineTo x="3411" y="20463"/>
                <wp:lineTo x="18758" y="20463"/>
                <wp:lineTo x="13642" y="0"/>
                <wp:lineTo x="6821" y="0"/>
              </wp:wrapPolygon>
            </wp:wrapTight>
            <wp:docPr id="21" name="Graphic 21" descr="Fl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Flask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09C">
        <w:rPr>
          <w:rFonts w:asciiTheme="majorHAnsi" w:eastAsia="Palatino Linotype" w:hAnsiTheme="majorHAnsi" w:cstheme="majorHAnsi"/>
          <w:b/>
          <w:bCs/>
          <w:color w:val="595959" w:themeColor="text1" w:themeTint="A6"/>
          <w:sz w:val="22"/>
          <w:szCs w:val="22"/>
        </w:rPr>
        <w:t>R</w:t>
      </w:r>
      <w:r w:rsidR="00D559D8" w:rsidRPr="00D559D8">
        <w:rPr>
          <w:rFonts w:asciiTheme="majorHAnsi" w:eastAsia="Palatino Linotype" w:hAnsiTheme="majorHAnsi" w:cstheme="majorHAnsi"/>
          <w:b/>
          <w:bCs/>
          <w:color w:val="595959" w:themeColor="text1" w:themeTint="A6"/>
          <w:sz w:val="22"/>
          <w:szCs w:val="22"/>
        </w:rPr>
        <w:t>esearch / Publications</w:t>
      </w:r>
    </w:p>
    <w:p w14:paraId="4189B2A4" w14:textId="77777777" w:rsidR="00813F16" w:rsidRDefault="00685B1A" w:rsidP="00813F16">
      <w:pPr>
        <w:pStyle w:val="divdocumentulli"/>
        <w:numPr>
          <w:ilvl w:val="0"/>
          <w:numId w:val="26"/>
        </w:numPr>
        <w:shd w:val="clear" w:color="auto" w:fill="FFFFFF"/>
        <w:spacing w:line="260" w:lineRule="atLeast"/>
        <w:rPr>
          <w:rFonts w:asciiTheme="majorHAnsi" w:eastAsia="Palatino Linotype" w:hAnsiTheme="majorHAnsi" w:cstheme="majorHAnsi"/>
          <w:sz w:val="20"/>
          <w:szCs w:val="20"/>
        </w:rPr>
      </w:pPr>
      <w:r w:rsidRPr="00980D38">
        <w:rPr>
          <w:rFonts w:asciiTheme="majorHAnsi" w:eastAsia="Palatino Linotype" w:hAnsiTheme="majorHAnsi" w:cstheme="majorHAnsi"/>
          <w:sz w:val="22"/>
          <w:szCs w:val="22"/>
        </w:rPr>
        <w:t xml:space="preserve">CIIS 2019 - </w:t>
      </w:r>
      <w:r w:rsidR="00617C72" w:rsidRPr="00980D38">
        <w:rPr>
          <w:rFonts w:asciiTheme="majorHAnsi" w:eastAsia="Palatino Linotype" w:hAnsiTheme="majorHAnsi" w:cstheme="majorHAnsi"/>
          <w:sz w:val="22"/>
          <w:szCs w:val="22"/>
        </w:rPr>
        <w:t>Integrating and accessing University Information APIs using Natural Language Processing Tools</w:t>
      </w:r>
    </w:p>
    <w:p w14:paraId="1A1DEBAC" w14:textId="5DE34237" w:rsidR="008C44E2" w:rsidRPr="008C44E2" w:rsidRDefault="003B2C7E" w:rsidP="008C44E2">
      <w:pPr>
        <w:pStyle w:val="divdocumentulli"/>
        <w:numPr>
          <w:ilvl w:val="0"/>
          <w:numId w:val="26"/>
        </w:numPr>
        <w:shd w:val="clear" w:color="auto" w:fill="FFFFFF"/>
        <w:spacing w:line="260" w:lineRule="atLeast"/>
        <w:rPr>
          <w:rFonts w:asciiTheme="majorHAnsi" w:eastAsia="Palatino Linotype" w:hAnsiTheme="majorHAnsi" w:cstheme="majorHAnsi"/>
          <w:sz w:val="20"/>
          <w:szCs w:val="20"/>
        </w:rPr>
      </w:pPr>
      <w:r w:rsidRPr="00813F16">
        <w:rPr>
          <w:rFonts w:asciiTheme="majorHAnsi" w:eastAsia="Palatino Linotype" w:hAnsiTheme="majorHAnsi" w:cstheme="majorHAnsi"/>
          <w:sz w:val="22"/>
          <w:szCs w:val="22"/>
        </w:rPr>
        <w:t>Analysis of Fish Embryo Images using AI</w:t>
      </w:r>
    </w:p>
    <w:sectPr w:rsidR="008C44E2" w:rsidRPr="008C44E2" w:rsidSect="006227BB">
      <w:type w:val="continuous"/>
      <w:pgSz w:w="12240" w:h="15840"/>
      <w:pgMar w:top="500" w:right="700" w:bottom="5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Briefcase" style="width:15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" o:bullet="t">
        <v:imagedata r:id="rId1" o:title="" croptop="-2357f" cropbottom="-7544f" cropleft="-2135f" cropright="-640f"/>
      </v:shape>
    </w:pict>
  </w:numPicBullet>
  <w:abstractNum w:abstractNumId="0" w15:restartNumberingAfterBreak="0">
    <w:nsid w:val="00000001"/>
    <w:multiLevelType w:val="hybridMultilevel"/>
    <w:tmpl w:val="00000001"/>
    <w:lvl w:ilvl="0" w:tplc="0226C4AE">
      <w:start w:val="1"/>
      <w:numFmt w:val="bullet"/>
      <w:lvlText w:val=""/>
      <w:lvlJc w:val="left"/>
      <w:pPr>
        <w:ind w:left="448" w:hanging="360"/>
      </w:pPr>
      <w:rPr>
        <w:rFonts w:ascii="Symbol" w:hAnsi="Symbol"/>
      </w:rPr>
    </w:lvl>
    <w:lvl w:ilvl="1" w:tplc="BC1024FC">
      <w:start w:val="1"/>
      <w:numFmt w:val="bullet"/>
      <w:lvlText w:val="o"/>
      <w:lvlJc w:val="left"/>
      <w:pPr>
        <w:tabs>
          <w:tab w:val="num" w:pos="1168"/>
        </w:tabs>
        <w:ind w:left="1168" w:hanging="360"/>
      </w:pPr>
      <w:rPr>
        <w:rFonts w:ascii="Courier New" w:hAnsi="Courier New"/>
      </w:rPr>
    </w:lvl>
    <w:lvl w:ilvl="2" w:tplc="44749140">
      <w:start w:val="1"/>
      <w:numFmt w:val="bullet"/>
      <w:lvlText w:val=""/>
      <w:lvlJc w:val="left"/>
      <w:pPr>
        <w:tabs>
          <w:tab w:val="num" w:pos="1888"/>
        </w:tabs>
        <w:ind w:left="1888" w:hanging="360"/>
      </w:pPr>
      <w:rPr>
        <w:rFonts w:ascii="Wingdings" w:hAnsi="Wingdings"/>
      </w:rPr>
    </w:lvl>
    <w:lvl w:ilvl="3" w:tplc="C37AD22C">
      <w:start w:val="1"/>
      <w:numFmt w:val="bullet"/>
      <w:lvlText w:val=""/>
      <w:lvlJc w:val="left"/>
      <w:pPr>
        <w:tabs>
          <w:tab w:val="num" w:pos="2608"/>
        </w:tabs>
        <w:ind w:left="2608" w:hanging="360"/>
      </w:pPr>
      <w:rPr>
        <w:rFonts w:ascii="Symbol" w:hAnsi="Symbol"/>
      </w:rPr>
    </w:lvl>
    <w:lvl w:ilvl="4" w:tplc="640E09A6">
      <w:start w:val="1"/>
      <w:numFmt w:val="bullet"/>
      <w:lvlText w:val="o"/>
      <w:lvlJc w:val="left"/>
      <w:pPr>
        <w:tabs>
          <w:tab w:val="num" w:pos="3328"/>
        </w:tabs>
        <w:ind w:left="3328" w:hanging="360"/>
      </w:pPr>
      <w:rPr>
        <w:rFonts w:ascii="Courier New" w:hAnsi="Courier New"/>
      </w:rPr>
    </w:lvl>
    <w:lvl w:ilvl="5" w:tplc="A68A9B42">
      <w:start w:val="1"/>
      <w:numFmt w:val="bullet"/>
      <w:lvlText w:val=""/>
      <w:lvlJc w:val="left"/>
      <w:pPr>
        <w:tabs>
          <w:tab w:val="num" w:pos="4048"/>
        </w:tabs>
        <w:ind w:left="4048" w:hanging="360"/>
      </w:pPr>
      <w:rPr>
        <w:rFonts w:ascii="Wingdings" w:hAnsi="Wingdings"/>
      </w:rPr>
    </w:lvl>
    <w:lvl w:ilvl="6" w:tplc="D0E4584C">
      <w:start w:val="1"/>
      <w:numFmt w:val="bullet"/>
      <w:lvlText w:val=""/>
      <w:lvlJc w:val="left"/>
      <w:pPr>
        <w:tabs>
          <w:tab w:val="num" w:pos="4768"/>
        </w:tabs>
        <w:ind w:left="4768" w:hanging="360"/>
      </w:pPr>
      <w:rPr>
        <w:rFonts w:ascii="Symbol" w:hAnsi="Symbol"/>
      </w:rPr>
    </w:lvl>
    <w:lvl w:ilvl="7" w:tplc="DF52FD78">
      <w:start w:val="1"/>
      <w:numFmt w:val="bullet"/>
      <w:lvlText w:val="o"/>
      <w:lvlJc w:val="left"/>
      <w:pPr>
        <w:tabs>
          <w:tab w:val="num" w:pos="5488"/>
        </w:tabs>
        <w:ind w:left="5488" w:hanging="360"/>
      </w:pPr>
      <w:rPr>
        <w:rFonts w:ascii="Courier New" w:hAnsi="Courier New"/>
      </w:rPr>
    </w:lvl>
    <w:lvl w:ilvl="8" w:tplc="7FCC190E">
      <w:start w:val="1"/>
      <w:numFmt w:val="bullet"/>
      <w:lvlText w:val=""/>
      <w:lvlJc w:val="left"/>
      <w:pPr>
        <w:tabs>
          <w:tab w:val="num" w:pos="6208"/>
        </w:tabs>
        <w:ind w:left="6208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0E822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986E8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6E638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1EA4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856E1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E7E13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C3A8C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61C95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E0A3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011022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5EA6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0E2C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AC60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C488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50D8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140CD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8C402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34629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8C1EEF3E"/>
    <w:lvl w:ilvl="0" w:tplc="8E467B36">
      <w:start w:val="1"/>
      <w:numFmt w:val="bullet"/>
      <w:lvlText w:val="∞"/>
      <w:lvlJc w:val="left"/>
      <w:pPr>
        <w:ind w:left="720" w:hanging="360"/>
      </w:pPr>
      <w:rPr>
        <w:rFonts w:ascii="Calibri Light" w:hAnsi="Calibri Light" w:hint="default"/>
      </w:rPr>
    </w:lvl>
    <w:lvl w:ilvl="1" w:tplc="7CFA05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BC482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7A6A4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C8D2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E4A45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67EFB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7043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E837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0A6669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8A4E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E02D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7BA87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A63D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938E2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A244F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1BA08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9255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29B469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49EEB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68D9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5E13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AC051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63ECE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35033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68FB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91C03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1AAA55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DD0BE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76644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B9AD5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53CB4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3FE22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A83D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E2C1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A223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A798F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6819B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B008C8E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B71AD70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6FB85AD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EED6249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CAA3FD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222AE5C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B5D4342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8" w15:restartNumberingAfterBreak="0">
    <w:nsid w:val="005F7D63"/>
    <w:multiLevelType w:val="multilevel"/>
    <w:tmpl w:val="4B42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139225E"/>
    <w:multiLevelType w:val="hybridMultilevel"/>
    <w:tmpl w:val="7458CCD6"/>
    <w:lvl w:ilvl="0" w:tplc="00E822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9B1776"/>
    <w:multiLevelType w:val="multilevel"/>
    <w:tmpl w:val="9036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DBE6CF1"/>
    <w:multiLevelType w:val="hybridMultilevel"/>
    <w:tmpl w:val="2E0260BC"/>
    <w:lvl w:ilvl="0" w:tplc="98AC843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0C2E49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564C35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CC2922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E0AB64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2098A82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6A482E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7EAE1A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6EAA82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2" w15:restartNumberingAfterBreak="0">
    <w:nsid w:val="2AB94493"/>
    <w:multiLevelType w:val="hybridMultilevel"/>
    <w:tmpl w:val="E294CCCC"/>
    <w:lvl w:ilvl="0" w:tplc="00E822E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D2078A"/>
    <w:multiLevelType w:val="hybridMultilevel"/>
    <w:tmpl w:val="C2943E54"/>
    <w:lvl w:ilvl="0" w:tplc="8E467B36">
      <w:start w:val="1"/>
      <w:numFmt w:val="bullet"/>
      <w:lvlText w:val="∞"/>
      <w:lvlJc w:val="left"/>
      <w:pPr>
        <w:ind w:left="72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A113D"/>
    <w:multiLevelType w:val="multilevel"/>
    <w:tmpl w:val="00A4D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C60F28"/>
    <w:multiLevelType w:val="hybridMultilevel"/>
    <w:tmpl w:val="69765FB6"/>
    <w:lvl w:ilvl="0" w:tplc="8E467B36">
      <w:start w:val="1"/>
      <w:numFmt w:val="bullet"/>
      <w:lvlText w:val="∞"/>
      <w:lvlJc w:val="left"/>
      <w:pPr>
        <w:ind w:left="72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817A7F"/>
    <w:multiLevelType w:val="hybridMultilevel"/>
    <w:tmpl w:val="BE008096"/>
    <w:lvl w:ilvl="0" w:tplc="8E467B36">
      <w:start w:val="1"/>
      <w:numFmt w:val="bullet"/>
      <w:lvlText w:val="∞"/>
      <w:lvlJc w:val="left"/>
      <w:pPr>
        <w:ind w:left="36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F16C1F"/>
    <w:multiLevelType w:val="hybridMultilevel"/>
    <w:tmpl w:val="5978A5A0"/>
    <w:lvl w:ilvl="0" w:tplc="98AC843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D35845"/>
    <w:multiLevelType w:val="hybridMultilevel"/>
    <w:tmpl w:val="2E8E8236"/>
    <w:lvl w:ilvl="0" w:tplc="8E467B36">
      <w:start w:val="1"/>
      <w:numFmt w:val="bullet"/>
      <w:lvlText w:val="∞"/>
      <w:lvlJc w:val="left"/>
      <w:pPr>
        <w:ind w:left="720" w:hanging="360"/>
      </w:pPr>
      <w:rPr>
        <w:rFonts w:ascii="Calibri Light" w:hAnsi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80624"/>
    <w:multiLevelType w:val="multilevel"/>
    <w:tmpl w:val="7CB0FF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2816CE3"/>
    <w:multiLevelType w:val="hybridMultilevel"/>
    <w:tmpl w:val="626C4ED0"/>
    <w:lvl w:ilvl="0" w:tplc="8E467B36">
      <w:start w:val="1"/>
      <w:numFmt w:val="bullet"/>
      <w:lvlText w:val="∞"/>
      <w:lvlJc w:val="left"/>
      <w:pPr>
        <w:ind w:left="72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546B20"/>
    <w:multiLevelType w:val="multilevel"/>
    <w:tmpl w:val="0582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A65124"/>
    <w:multiLevelType w:val="multilevel"/>
    <w:tmpl w:val="ED1E4962"/>
    <w:lvl w:ilvl="0">
      <w:start w:val="1"/>
      <w:numFmt w:val="bullet"/>
      <w:lvlText w:val="∞"/>
      <w:lvlJc w:val="left"/>
      <w:pPr>
        <w:tabs>
          <w:tab w:val="num" w:pos="720"/>
        </w:tabs>
        <w:ind w:left="720" w:hanging="360"/>
      </w:pPr>
      <w:rPr>
        <w:rFonts w:ascii="Calibri Light" w:hAnsi="Calibri Light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F91B11"/>
    <w:multiLevelType w:val="multilevel"/>
    <w:tmpl w:val="1D8874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72CC5451"/>
    <w:multiLevelType w:val="hybridMultilevel"/>
    <w:tmpl w:val="3CAE65F6"/>
    <w:lvl w:ilvl="0" w:tplc="8E467B36">
      <w:start w:val="1"/>
      <w:numFmt w:val="bullet"/>
      <w:lvlText w:val="∞"/>
      <w:lvlJc w:val="left"/>
      <w:pPr>
        <w:ind w:left="72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F6601E"/>
    <w:multiLevelType w:val="hybridMultilevel"/>
    <w:tmpl w:val="F0E64466"/>
    <w:lvl w:ilvl="0" w:tplc="8E467B36">
      <w:start w:val="1"/>
      <w:numFmt w:val="bullet"/>
      <w:lvlText w:val="∞"/>
      <w:lvlJc w:val="left"/>
      <w:pPr>
        <w:ind w:left="720" w:hanging="360"/>
      </w:pPr>
      <w:rPr>
        <w:rFonts w:ascii="Calibri Light" w:hAnsi="Calibri Light" w:hint="default"/>
      </w:rPr>
    </w:lvl>
    <w:lvl w:ilvl="1" w:tplc="18C0CDF4">
      <w:numFmt w:val="bullet"/>
      <w:lvlText w:val="•"/>
      <w:lvlJc w:val="left"/>
      <w:pPr>
        <w:ind w:left="1800" w:hanging="720"/>
      </w:pPr>
      <w:rPr>
        <w:rFonts w:ascii="Calibri Light" w:eastAsia="Times New Roman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F67CAC"/>
    <w:multiLevelType w:val="hybridMultilevel"/>
    <w:tmpl w:val="6ED43C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8"/>
  </w:num>
  <w:num w:numId="12">
    <w:abstractNumId w:val="21"/>
  </w:num>
  <w:num w:numId="13">
    <w:abstractNumId w:val="23"/>
  </w:num>
  <w:num w:numId="14">
    <w:abstractNumId w:val="22"/>
  </w:num>
  <w:num w:numId="15">
    <w:abstractNumId w:val="19"/>
  </w:num>
  <w:num w:numId="16">
    <w:abstractNumId w:val="26"/>
  </w:num>
  <w:num w:numId="17">
    <w:abstractNumId w:val="14"/>
  </w:num>
  <w:num w:numId="18">
    <w:abstractNumId w:val="12"/>
  </w:num>
  <w:num w:numId="19">
    <w:abstractNumId w:val="9"/>
  </w:num>
  <w:num w:numId="20">
    <w:abstractNumId w:val="16"/>
  </w:num>
  <w:num w:numId="21">
    <w:abstractNumId w:val="25"/>
  </w:num>
  <w:num w:numId="22">
    <w:abstractNumId w:val="11"/>
  </w:num>
  <w:num w:numId="23">
    <w:abstractNumId w:val="17"/>
  </w:num>
  <w:num w:numId="24">
    <w:abstractNumId w:val="18"/>
  </w:num>
  <w:num w:numId="25">
    <w:abstractNumId w:val="15"/>
  </w:num>
  <w:num w:numId="26">
    <w:abstractNumId w:val="13"/>
  </w:num>
  <w:num w:numId="27">
    <w:abstractNumId w:val="2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hideGrammaticalError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E0tDAxtDQ1N7EwNbFU0lEKTi0uzszPAykwqgUA7lTp3SwAAAA="/>
  </w:docVars>
  <w:rsids>
    <w:rsidRoot w:val="00F367A4"/>
    <w:rsid w:val="000003B4"/>
    <w:rsid w:val="00000AA1"/>
    <w:rsid w:val="0000106A"/>
    <w:rsid w:val="00003AEE"/>
    <w:rsid w:val="00006D6B"/>
    <w:rsid w:val="000077D1"/>
    <w:rsid w:val="000108B6"/>
    <w:rsid w:val="00011589"/>
    <w:rsid w:val="00011BAC"/>
    <w:rsid w:val="0001337C"/>
    <w:rsid w:val="0001407B"/>
    <w:rsid w:val="00014F4D"/>
    <w:rsid w:val="000166BE"/>
    <w:rsid w:val="0001749C"/>
    <w:rsid w:val="000270BF"/>
    <w:rsid w:val="00027A44"/>
    <w:rsid w:val="00027F28"/>
    <w:rsid w:val="000349C5"/>
    <w:rsid w:val="00035976"/>
    <w:rsid w:val="0003659B"/>
    <w:rsid w:val="000417D5"/>
    <w:rsid w:val="000431C8"/>
    <w:rsid w:val="00043D17"/>
    <w:rsid w:val="00050E2D"/>
    <w:rsid w:val="000514BB"/>
    <w:rsid w:val="00053D44"/>
    <w:rsid w:val="00054B57"/>
    <w:rsid w:val="0005591A"/>
    <w:rsid w:val="00056F70"/>
    <w:rsid w:val="00061B2F"/>
    <w:rsid w:val="00061E5C"/>
    <w:rsid w:val="00062AAC"/>
    <w:rsid w:val="00063D3E"/>
    <w:rsid w:val="00064561"/>
    <w:rsid w:val="00065253"/>
    <w:rsid w:val="00065874"/>
    <w:rsid w:val="00066B52"/>
    <w:rsid w:val="0006783B"/>
    <w:rsid w:val="00070B84"/>
    <w:rsid w:val="00071637"/>
    <w:rsid w:val="00071764"/>
    <w:rsid w:val="00074456"/>
    <w:rsid w:val="00074EF3"/>
    <w:rsid w:val="000756C7"/>
    <w:rsid w:val="00077245"/>
    <w:rsid w:val="00077C0E"/>
    <w:rsid w:val="0008043D"/>
    <w:rsid w:val="000839BF"/>
    <w:rsid w:val="000843B8"/>
    <w:rsid w:val="000844A1"/>
    <w:rsid w:val="000912DD"/>
    <w:rsid w:val="00094D18"/>
    <w:rsid w:val="00095D1E"/>
    <w:rsid w:val="000A1E2E"/>
    <w:rsid w:val="000A22E6"/>
    <w:rsid w:val="000A52CD"/>
    <w:rsid w:val="000A5CED"/>
    <w:rsid w:val="000A6E78"/>
    <w:rsid w:val="000B09D0"/>
    <w:rsid w:val="000B1188"/>
    <w:rsid w:val="000B1617"/>
    <w:rsid w:val="000B1E4C"/>
    <w:rsid w:val="000B1F8F"/>
    <w:rsid w:val="000B299D"/>
    <w:rsid w:val="000B3877"/>
    <w:rsid w:val="000B4BC5"/>
    <w:rsid w:val="000B4E95"/>
    <w:rsid w:val="000B58D0"/>
    <w:rsid w:val="000B6A05"/>
    <w:rsid w:val="000B7BFC"/>
    <w:rsid w:val="000C007A"/>
    <w:rsid w:val="000C16E6"/>
    <w:rsid w:val="000C1977"/>
    <w:rsid w:val="000C1EDD"/>
    <w:rsid w:val="000C25D9"/>
    <w:rsid w:val="000C5626"/>
    <w:rsid w:val="000C6299"/>
    <w:rsid w:val="000C642F"/>
    <w:rsid w:val="000C6E9F"/>
    <w:rsid w:val="000C713D"/>
    <w:rsid w:val="000D0560"/>
    <w:rsid w:val="000E4B72"/>
    <w:rsid w:val="000E4B9F"/>
    <w:rsid w:val="000F15EB"/>
    <w:rsid w:val="000F326A"/>
    <w:rsid w:val="000F6BAB"/>
    <w:rsid w:val="000F715D"/>
    <w:rsid w:val="00101994"/>
    <w:rsid w:val="0010369E"/>
    <w:rsid w:val="00104122"/>
    <w:rsid w:val="0010425E"/>
    <w:rsid w:val="00105A89"/>
    <w:rsid w:val="00106DDD"/>
    <w:rsid w:val="00107128"/>
    <w:rsid w:val="0011072A"/>
    <w:rsid w:val="00111174"/>
    <w:rsid w:val="00111626"/>
    <w:rsid w:val="00112475"/>
    <w:rsid w:val="00115700"/>
    <w:rsid w:val="0011640D"/>
    <w:rsid w:val="0011749B"/>
    <w:rsid w:val="001205FE"/>
    <w:rsid w:val="00120C4C"/>
    <w:rsid w:val="0012295A"/>
    <w:rsid w:val="0012354F"/>
    <w:rsid w:val="00127A92"/>
    <w:rsid w:val="00127C4E"/>
    <w:rsid w:val="00131153"/>
    <w:rsid w:val="00133A29"/>
    <w:rsid w:val="00135361"/>
    <w:rsid w:val="00140772"/>
    <w:rsid w:val="00142078"/>
    <w:rsid w:val="001421D3"/>
    <w:rsid w:val="00142202"/>
    <w:rsid w:val="00145E33"/>
    <w:rsid w:val="00146ACA"/>
    <w:rsid w:val="001521BD"/>
    <w:rsid w:val="00153E5F"/>
    <w:rsid w:val="00154AB8"/>
    <w:rsid w:val="00156DF4"/>
    <w:rsid w:val="00157E06"/>
    <w:rsid w:val="0016004D"/>
    <w:rsid w:val="001600DD"/>
    <w:rsid w:val="00161DDF"/>
    <w:rsid w:val="001625D0"/>
    <w:rsid w:val="00164000"/>
    <w:rsid w:val="001647A7"/>
    <w:rsid w:val="00165378"/>
    <w:rsid w:val="00165B3E"/>
    <w:rsid w:val="00165F6B"/>
    <w:rsid w:val="00167D9F"/>
    <w:rsid w:val="00170E3C"/>
    <w:rsid w:val="001733D7"/>
    <w:rsid w:val="00174BC7"/>
    <w:rsid w:val="00175424"/>
    <w:rsid w:val="001765AD"/>
    <w:rsid w:val="0017770F"/>
    <w:rsid w:val="001800EA"/>
    <w:rsid w:val="00184477"/>
    <w:rsid w:val="00184A08"/>
    <w:rsid w:val="00185522"/>
    <w:rsid w:val="0018679C"/>
    <w:rsid w:val="00191ABE"/>
    <w:rsid w:val="0019249B"/>
    <w:rsid w:val="00192B40"/>
    <w:rsid w:val="001970E4"/>
    <w:rsid w:val="001979F6"/>
    <w:rsid w:val="00197D97"/>
    <w:rsid w:val="001A1BB0"/>
    <w:rsid w:val="001A2346"/>
    <w:rsid w:val="001A28B1"/>
    <w:rsid w:val="001A2D02"/>
    <w:rsid w:val="001A2D99"/>
    <w:rsid w:val="001A3C79"/>
    <w:rsid w:val="001A5024"/>
    <w:rsid w:val="001A5701"/>
    <w:rsid w:val="001A7537"/>
    <w:rsid w:val="001B1058"/>
    <w:rsid w:val="001B1496"/>
    <w:rsid w:val="001B1B13"/>
    <w:rsid w:val="001B1CA2"/>
    <w:rsid w:val="001B3372"/>
    <w:rsid w:val="001B4B1A"/>
    <w:rsid w:val="001B70DA"/>
    <w:rsid w:val="001B7468"/>
    <w:rsid w:val="001B773E"/>
    <w:rsid w:val="001B7AED"/>
    <w:rsid w:val="001C211C"/>
    <w:rsid w:val="001C21B9"/>
    <w:rsid w:val="001C5017"/>
    <w:rsid w:val="001C545D"/>
    <w:rsid w:val="001C67D7"/>
    <w:rsid w:val="001D069A"/>
    <w:rsid w:val="001D36A3"/>
    <w:rsid w:val="001D4C16"/>
    <w:rsid w:val="001D6523"/>
    <w:rsid w:val="001D6915"/>
    <w:rsid w:val="001D72DD"/>
    <w:rsid w:val="001D7C53"/>
    <w:rsid w:val="001E2660"/>
    <w:rsid w:val="001E328B"/>
    <w:rsid w:val="001E6CF1"/>
    <w:rsid w:val="001F050C"/>
    <w:rsid w:val="001F1516"/>
    <w:rsid w:val="001F156E"/>
    <w:rsid w:val="001F2F7D"/>
    <w:rsid w:val="001F33B7"/>
    <w:rsid w:val="001F3B88"/>
    <w:rsid w:val="001F3FF3"/>
    <w:rsid w:val="001F4A7E"/>
    <w:rsid w:val="001F636C"/>
    <w:rsid w:val="002022DE"/>
    <w:rsid w:val="00204EAA"/>
    <w:rsid w:val="00207988"/>
    <w:rsid w:val="00207C01"/>
    <w:rsid w:val="00210E21"/>
    <w:rsid w:val="002116E2"/>
    <w:rsid w:val="0021365D"/>
    <w:rsid w:val="00215F17"/>
    <w:rsid w:val="00215F4F"/>
    <w:rsid w:val="002239F7"/>
    <w:rsid w:val="002239FF"/>
    <w:rsid w:val="00224177"/>
    <w:rsid w:val="00225BA8"/>
    <w:rsid w:val="0022624D"/>
    <w:rsid w:val="002266E2"/>
    <w:rsid w:val="002301FD"/>
    <w:rsid w:val="00230728"/>
    <w:rsid w:val="0023072C"/>
    <w:rsid w:val="00231268"/>
    <w:rsid w:val="00236439"/>
    <w:rsid w:val="00240560"/>
    <w:rsid w:val="002420CA"/>
    <w:rsid w:val="002420CC"/>
    <w:rsid w:val="0024239E"/>
    <w:rsid w:val="00244701"/>
    <w:rsid w:val="00245099"/>
    <w:rsid w:val="00247439"/>
    <w:rsid w:val="00247DD1"/>
    <w:rsid w:val="00250A11"/>
    <w:rsid w:val="0025221A"/>
    <w:rsid w:val="00253335"/>
    <w:rsid w:val="00254DE9"/>
    <w:rsid w:val="00255E40"/>
    <w:rsid w:val="002568AA"/>
    <w:rsid w:val="0025759E"/>
    <w:rsid w:val="0026044A"/>
    <w:rsid w:val="00260C49"/>
    <w:rsid w:val="002622E4"/>
    <w:rsid w:val="002646C9"/>
    <w:rsid w:val="00264ED6"/>
    <w:rsid w:val="002668B5"/>
    <w:rsid w:val="002704B5"/>
    <w:rsid w:val="00270503"/>
    <w:rsid w:val="00270C7D"/>
    <w:rsid w:val="002712E4"/>
    <w:rsid w:val="0027228D"/>
    <w:rsid w:val="002724A6"/>
    <w:rsid w:val="002732E4"/>
    <w:rsid w:val="002736C4"/>
    <w:rsid w:val="0027449B"/>
    <w:rsid w:val="002754D3"/>
    <w:rsid w:val="002758AB"/>
    <w:rsid w:val="00276649"/>
    <w:rsid w:val="002772C9"/>
    <w:rsid w:val="00281A5A"/>
    <w:rsid w:val="00282FD6"/>
    <w:rsid w:val="00283AEC"/>
    <w:rsid w:val="00284708"/>
    <w:rsid w:val="00285375"/>
    <w:rsid w:val="0028694B"/>
    <w:rsid w:val="00286BA5"/>
    <w:rsid w:val="0028799B"/>
    <w:rsid w:val="0029123B"/>
    <w:rsid w:val="002932E6"/>
    <w:rsid w:val="00293BBA"/>
    <w:rsid w:val="002942EB"/>
    <w:rsid w:val="002951A2"/>
    <w:rsid w:val="002A0AEF"/>
    <w:rsid w:val="002A0C6B"/>
    <w:rsid w:val="002A163D"/>
    <w:rsid w:val="002A2289"/>
    <w:rsid w:val="002A440F"/>
    <w:rsid w:val="002A569E"/>
    <w:rsid w:val="002A5809"/>
    <w:rsid w:val="002A6379"/>
    <w:rsid w:val="002A6A82"/>
    <w:rsid w:val="002B05A3"/>
    <w:rsid w:val="002B0FFB"/>
    <w:rsid w:val="002B172B"/>
    <w:rsid w:val="002B2082"/>
    <w:rsid w:val="002B2B3D"/>
    <w:rsid w:val="002B48D6"/>
    <w:rsid w:val="002B6469"/>
    <w:rsid w:val="002C08C3"/>
    <w:rsid w:val="002C1DF8"/>
    <w:rsid w:val="002C34BF"/>
    <w:rsid w:val="002C3C6C"/>
    <w:rsid w:val="002C5180"/>
    <w:rsid w:val="002C5774"/>
    <w:rsid w:val="002C5874"/>
    <w:rsid w:val="002C5F9C"/>
    <w:rsid w:val="002C68BE"/>
    <w:rsid w:val="002C6A12"/>
    <w:rsid w:val="002D2B16"/>
    <w:rsid w:val="002D6B54"/>
    <w:rsid w:val="002E1F58"/>
    <w:rsid w:val="002E2221"/>
    <w:rsid w:val="002E2EF7"/>
    <w:rsid w:val="002E4A3F"/>
    <w:rsid w:val="002F3E6F"/>
    <w:rsid w:val="002F4367"/>
    <w:rsid w:val="002F61D2"/>
    <w:rsid w:val="002F7CA7"/>
    <w:rsid w:val="002F7FAB"/>
    <w:rsid w:val="00301C0E"/>
    <w:rsid w:val="003036F4"/>
    <w:rsid w:val="00303BF2"/>
    <w:rsid w:val="00304B8C"/>
    <w:rsid w:val="003052BF"/>
    <w:rsid w:val="00306A59"/>
    <w:rsid w:val="0030766E"/>
    <w:rsid w:val="00312BBA"/>
    <w:rsid w:val="00313C1B"/>
    <w:rsid w:val="003159C1"/>
    <w:rsid w:val="00316B6C"/>
    <w:rsid w:val="00317379"/>
    <w:rsid w:val="00320A40"/>
    <w:rsid w:val="00321A4D"/>
    <w:rsid w:val="00322369"/>
    <w:rsid w:val="00322891"/>
    <w:rsid w:val="0032334C"/>
    <w:rsid w:val="003238A7"/>
    <w:rsid w:val="00325073"/>
    <w:rsid w:val="0032643A"/>
    <w:rsid w:val="00326AB5"/>
    <w:rsid w:val="0032759E"/>
    <w:rsid w:val="00327610"/>
    <w:rsid w:val="003309FD"/>
    <w:rsid w:val="00330FD0"/>
    <w:rsid w:val="00331FBD"/>
    <w:rsid w:val="00332F34"/>
    <w:rsid w:val="003331C5"/>
    <w:rsid w:val="00333E8D"/>
    <w:rsid w:val="0033575B"/>
    <w:rsid w:val="00336F5C"/>
    <w:rsid w:val="00341CBD"/>
    <w:rsid w:val="003422E5"/>
    <w:rsid w:val="00342AFB"/>
    <w:rsid w:val="00345663"/>
    <w:rsid w:val="0034623D"/>
    <w:rsid w:val="0034688B"/>
    <w:rsid w:val="00350092"/>
    <w:rsid w:val="00352038"/>
    <w:rsid w:val="003531AE"/>
    <w:rsid w:val="00353CB7"/>
    <w:rsid w:val="00360962"/>
    <w:rsid w:val="00361825"/>
    <w:rsid w:val="00361BE0"/>
    <w:rsid w:val="00362E57"/>
    <w:rsid w:val="00366765"/>
    <w:rsid w:val="00367338"/>
    <w:rsid w:val="00367542"/>
    <w:rsid w:val="00370F73"/>
    <w:rsid w:val="0037178B"/>
    <w:rsid w:val="0037264B"/>
    <w:rsid w:val="00374CE9"/>
    <w:rsid w:val="00380364"/>
    <w:rsid w:val="003806DD"/>
    <w:rsid w:val="00380D13"/>
    <w:rsid w:val="003819CC"/>
    <w:rsid w:val="003831E7"/>
    <w:rsid w:val="00383CE2"/>
    <w:rsid w:val="00385C02"/>
    <w:rsid w:val="00391968"/>
    <w:rsid w:val="003920D2"/>
    <w:rsid w:val="003921AC"/>
    <w:rsid w:val="003930C3"/>
    <w:rsid w:val="003932C0"/>
    <w:rsid w:val="00393634"/>
    <w:rsid w:val="00394CA3"/>
    <w:rsid w:val="0039520F"/>
    <w:rsid w:val="003960B6"/>
    <w:rsid w:val="003978E6"/>
    <w:rsid w:val="003A11E5"/>
    <w:rsid w:val="003A2B0D"/>
    <w:rsid w:val="003A3E6E"/>
    <w:rsid w:val="003A4BB0"/>
    <w:rsid w:val="003A6268"/>
    <w:rsid w:val="003B0C0F"/>
    <w:rsid w:val="003B2310"/>
    <w:rsid w:val="003B2326"/>
    <w:rsid w:val="003B24A8"/>
    <w:rsid w:val="003B2C7E"/>
    <w:rsid w:val="003B43B6"/>
    <w:rsid w:val="003B46F1"/>
    <w:rsid w:val="003C014A"/>
    <w:rsid w:val="003C0ABA"/>
    <w:rsid w:val="003C1416"/>
    <w:rsid w:val="003C2C5B"/>
    <w:rsid w:val="003C3E30"/>
    <w:rsid w:val="003C4925"/>
    <w:rsid w:val="003C568F"/>
    <w:rsid w:val="003C5902"/>
    <w:rsid w:val="003D0856"/>
    <w:rsid w:val="003D1234"/>
    <w:rsid w:val="003E0468"/>
    <w:rsid w:val="003E19EB"/>
    <w:rsid w:val="003E2277"/>
    <w:rsid w:val="003E3295"/>
    <w:rsid w:val="003E3A51"/>
    <w:rsid w:val="003E5AD2"/>
    <w:rsid w:val="003E6318"/>
    <w:rsid w:val="003E6AF3"/>
    <w:rsid w:val="003F1CD1"/>
    <w:rsid w:val="003F26C5"/>
    <w:rsid w:val="003F2CBD"/>
    <w:rsid w:val="003F2DAF"/>
    <w:rsid w:val="003F2F3A"/>
    <w:rsid w:val="003F3357"/>
    <w:rsid w:val="003F4208"/>
    <w:rsid w:val="003F5A4B"/>
    <w:rsid w:val="003F677F"/>
    <w:rsid w:val="003F751C"/>
    <w:rsid w:val="003F7D7C"/>
    <w:rsid w:val="004000C6"/>
    <w:rsid w:val="00400188"/>
    <w:rsid w:val="00401D81"/>
    <w:rsid w:val="00402156"/>
    <w:rsid w:val="00404FA0"/>
    <w:rsid w:val="00411C31"/>
    <w:rsid w:val="00414EA0"/>
    <w:rsid w:val="00415920"/>
    <w:rsid w:val="00415A3B"/>
    <w:rsid w:val="00416C54"/>
    <w:rsid w:val="00416EBC"/>
    <w:rsid w:val="00420942"/>
    <w:rsid w:val="00421CCB"/>
    <w:rsid w:val="004261ED"/>
    <w:rsid w:val="00433CF1"/>
    <w:rsid w:val="00434F97"/>
    <w:rsid w:val="004413D0"/>
    <w:rsid w:val="004418D9"/>
    <w:rsid w:val="00442B06"/>
    <w:rsid w:val="00445EA7"/>
    <w:rsid w:val="00446E0D"/>
    <w:rsid w:val="00447782"/>
    <w:rsid w:val="00450C5C"/>
    <w:rsid w:val="00453647"/>
    <w:rsid w:val="00453AB9"/>
    <w:rsid w:val="00453C86"/>
    <w:rsid w:val="00455A3D"/>
    <w:rsid w:val="00456D22"/>
    <w:rsid w:val="00460C58"/>
    <w:rsid w:val="00462601"/>
    <w:rsid w:val="00462738"/>
    <w:rsid w:val="00463E22"/>
    <w:rsid w:val="004644A9"/>
    <w:rsid w:val="004658EF"/>
    <w:rsid w:val="004672FE"/>
    <w:rsid w:val="00472E8E"/>
    <w:rsid w:val="00474895"/>
    <w:rsid w:val="0047658C"/>
    <w:rsid w:val="00480257"/>
    <w:rsid w:val="00483C28"/>
    <w:rsid w:val="00486519"/>
    <w:rsid w:val="00487594"/>
    <w:rsid w:val="004916FF"/>
    <w:rsid w:val="00491E92"/>
    <w:rsid w:val="00494F8B"/>
    <w:rsid w:val="0049524A"/>
    <w:rsid w:val="004968F5"/>
    <w:rsid w:val="004A3C82"/>
    <w:rsid w:val="004A6573"/>
    <w:rsid w:val="004A7BF9"/>
    <w:rsid w:val="004A7DF0"/>
    <w:rsid w:val="004B3335"/>
    <w:rsid w:val="004B417C"/>
    <w:rsid w:val="004B5158"/>
    <w:rsid w:val="004B70A7"/>
    <w:rsid w:val="004B767F"/>
    <w:rsid w:val="004B7B3D"/>
    <w:rsid w:val="004C0DE4"/>
    <w:rsid w:val="004C1C54"/>
    <w:rsid w:val="004C2EEF"/>
    <w:rsid w:val="004C32F8"/>
    <w:rsid w:val="004C3FE7"/>
    <w:rsid w:val="004C418F"/>
    <w:rsid w:val="004C420C"/>
    <w:rsid w:val="004C4AA5"/>
    <w:rsid w:val="004C5598"/>
    <w:rsid w:val="004C562A"/>
    <w:rsid w:val="004C7171"/>
    <w:rsid w:val="004C72DD"/>
    <w:rsid w:val="004D0724"/>
    <w:rsid w:val="004D17DB"/>
    <w:rsid w:val="004D61E3"/>
    <w:rsid w:val="004D64E1"/>
    <w:rsid w:val="004E3360"/>
    <w:rsid w:val="004E4687"/>
    <w:rsid w:val="004E50CC"/>
    <w:rsid w:val="004E5E6C"/>
    <w:rsid w:val="004E69D7"/>
    <w:rsid w:val="004F1415"/>
    <w:rsid w:val="004F3C28"/>
    <w:rsid w:val="004F3C53"/>
    <w:rsid w:val="004F50B3"/>
    <w:rsid w:val="004F660C"/>
    <w:rsid w:val="00500400"/>
    <w:rsid w:val="00501655"/>
    <w:rsid w:val="00503780"/>
    <w:rsid w:val="00504C53"/>
    <w:rsid w:val="00507254"/>
    <w:rsid w:val="00507EB3"/>
    <w:rsid w:val="00507FAF"/>
    <w:rsid w:val="005100C5"/>
    <w:rsid w:val="00510B77"/>
    <w:rsid w:val="005119E0"/>
    <w:rsid w:val="0051230F"/>
    <w:rsid w:val="00512483"/>
    <w:rsid w:val="00512A31"/>
    <w:rsid w:val="005139EA"/>
    <w:rsid w:val="005154C8"/>
    <w:rsid w:val="0051609F"/>
    <w:rsid w:val="005219C7"/>
    <w:rsid w:val="00521D83"/>
    <w:rsid w:val="00522272"/>
    <w:rsid w:val="005223C1"/>
    <w:rsid w:val="005234DC"/>
    <w:rsid w:val="00523AD6"/>
    <w:rsid w:val="00527880"/>
    <w:rsid w:val="00530A0D"/>
    <w:rsid w:val="00530DEE"/>
    <w:rsid w:val="0053128D"/>
    <w:rsid w:val="00531613"/>
    <w:rsid w:val="00534BAA"/>
    <w:rsid w:val="00535D56"/>
    <w:rsid w:val="00540204"/>
    <w:rsid w:val="00541674"/>
    <w:rsid w:val="00542694"/>
    <w:rsid w:val="005461EB"/>
    <w:rsid w:val="0054632B"/>
    <w:rsid w:val="0054677C"/>
    <w:rsid w:val="00546B0F"/>
    <w:rsid w:val="00547A3E"/>
    <w:rsid w:val="005501D3"/>
    <w:rsid w:val="005547B8"/>
    <w:rsid w:val="0056009C"/>
    <w:rsid w:val="005602EB"/>
    <w:rsid w:val="005617C6"/>
    <w:rsid w:val="0056191C"/>
    <w:rsid w:val="00561984"/>
    <w:rsid w:val="00562B4A"/>
    <w:rsid w:val="00564368"/>
    <w:rsid w:val="00565BEC"/>
    <w:rsid w:val="00566EDB"/>
    <w:rsid w:val="00567AD0"/>
    <w:rsid w:val="005702D2"/>
    <w:rsid w:val="00570777"/>
    <w:rsid w:val="005728F9"/>
    <w:rsid w:val="0057541F"/>
    <w:rsid w:val="00575F84"/>
    <w:rsid w:val="0058093E"/>
    <w:rsid w:val="00581B7B"/>
    <w:rsid w:val="005832A1"/>
    <w:rsid w:val="00583A1D"/>
    <w:rsid w:val="0058470A"/>
    <w:rsid w:val="00587CDC"/>
    <w:rsid w:val="00590482"/>
    <w:rsid w:val="005905B6"/>
    <w:rsid w:val="00590DC7"/>
    <w:rsid w:val="005928C9"/>
    <w:rsid w:val="00593683"/>
    <w:rsid w:val="00597F45"/>
    <w:rsid w:val="005A2CD1"/>
    <w:rsid w:val="005A31E4"/>
    <w:rsid w:val="005A4FEB"/>
    <w:rsid w:val="005A7687"/>
    <w:rsid w:val="005A7C72"/>
    <w:rsid w:val="005B03C3"/>
    <w:rsid w:val="005B0701"/>
    <w:rsid w:val="005B0EEF"/>
    <w:rsid w:val="005B41A3"/>
    <w:rsid w:val="005B4A73"/>
    <w:rsid w:val="005B53DC"/>
    <w:rsid w:val="005C2CEE"/>
    <w:rsid w:val="005C4140"/>
    <w:rsid w:val="005C7B48"/>
    <w:rsid w:val="005D01E4"/>
    <w:rsid w:val="005D1076"/>
    <w:rsid w:val="005D3267"/>
    <w:rsid w:val="005E1759"/>
    <w:rsid w:val="005E285F"/>
    <w:rsid w:val="005E2A00"/>
    <w:rsid w:val="005E4328"/>
    <w:rsid w:val="005E458E"/>
    <w:rsid w:val="005E53AE"/>
    <w:rsid w:val="005E5F2B"/>
    <w:rsid w:val="005F1F58"/>
    <w:rsid w:val="005F29C2"/>
    <w:rsid w:val="005F3177"/>
    <w:rsid w:val="005F431D"/>
    <w:rsid w:val="005F5333"/>
    <w:rsid w:val="005F5663"/>
    <w:rsid w:val="00600563"/>
    <w:rsid w:val="00601882"/>
    <w:rsid w:val="00601FB7"/>
    <w:rsid w:val="00605E20"/>
    <w:rsid w:val="006075B4"/>
    <w:rsid w:val="006101E3"/>
    <w:rsid w:val="00611789"/>
    <w:rsid w:val="00615205"/>
    <w:rsid w:val="006170DF"/>
    <w:rsid w:val="00617C72"/>
    <w:rsid w:val="006223C3"/>
    <w:rsid w:val="00622425"/>
    <w:rsid w:val="006224FE"/>
    <w:rsid w:val="006227BB"/>
    <w:rsid w:val="00622B15"/>
    <w:rsid w:val="006239C6"/>
    <w:rsid w:val="00624FE4"/>
    <w:rsid w:val="006273AF"/>
    <w:rsid w:val="0063017C"/>
    <w:rsid w:val="00630C2F"/>
    <w:rsid w:val="00630E99"/>
    <w:rsid w:val="00631764"/>
    <w:rsid w:val="006338C0"/>
    <w:rsid w:val="00633950"/>
    <w:rsid w:val="00633CD1"/>
    <w:rsid w:val="006358E4"/>
    <w:rsid w:val="00636578"/>
    <w:rsid w:val="0064021B"/>
    <w:rsid w:val="006405E7"/>
    <w:rsid w:val="006424F7"/>
    <w:rsid w:val="00642817"/>
    <w:rsid w:val="00643BDD"/>
    <w:rsid w:val="00644535"/>
    <w:rsid w:val="00644FC0"/>
    <w:rsid w:val="006451FE"/>
    <w:rsid w:val="00645CA5"/>
    <w:rsid w:val="00647261"/>
    <w:rsid w:val="00653B60"/>
    <w:rsid w:val="006540D6"/>
    <w:rsid w:val="0065601B"/>
    <w:rsid w:val="006627BE"/>
    <w:rsid w:val="0066335B"/>
    <w:rsid w:val="0066406D"/>
    <w:rsid w:val="006652BD"/>
    <w:rsid w:val="006654B3"/>
    <w:rsid w:val="00667671"/>
    <w:rsid w:val="00667A5F"/>
    <w:rsid w:val="0067188F"/>
    <w:rsid w:val="00671A3B"/>
    <w:rsid w:val="00671F51"/>
    <w:rsid w:val="00672B8F"/>
    <w:rsid w:val="0067429A"/>
    <w:rsid w:val="0067540C"/>
    <w:rsid w:val="00676760"/>
    <w:rsid w:val="006771F7"/>
    <w:rsid w:val="0068009C"/>
    <w:rsid w:val="00681295"/>
    <w:rsid w:val="00681988"/>
    <w:rsid w:val="00683003"/>
    <w:rsid w:val="00684C0C"/>
    <w:rsid w:val="00685927"/>
    <w:rsid w:val="00685B1A"/>
    <w:rsid w:val="00690B6F"/>
    <w:rsid w:val="0069141E"/>
    <w:rsid w:val="00691B76"/>
    <w:rsid w:val="00692D3D"/>
    <w:rsid w:val="00694654"/>
    <w:rsid w:val="006968BD"/>
    <w:rsid w:val="00697E89"/>
    <w:rsid w:val="006A0F96"/>
    <w:rsid w:val="006A10E3"/>
    <w:rsid w:val="006A1605"/>
    <w:rsid w:val="006A2008"/>
    <w:rsid w:val="006A2BEB"/>
    <w:rsid w:val="006A2F9D"/>
    <w:rsid w:val="006A49C5"/>
    <w:rsid w:val="006A4E49"/>
    <w:rsid w:val="006A74DD"/>
    <w:rsid w:val="006A7945"/>
    <w:rsid w:val="006B031D"/>
    <w:rsid w:val="006B06C6"/>
    <w:rsid w:val="006B159E"/>
    <w:rsid w:val="006B274F"/>
    <w:rsid w:val="006B29B1"/>
    <w:rsid w:val="006B4341"/>
    <w:rsid w:val="006B4991"/>
    <w:rsid w:val="006B4AA9"/>
    <w:rsid w:val="006B5268"/>
    <w:rsid w:val="006B7C67"/>
    <w:rsid w:val="006C120A"/>
    <w:rsid w:val="006C2C2F"/>
    <w:rsid w:val="006C3A23"/>
    <w:rsid w:val="006C40C9"/>
    <w:rsid w:val="006C4AE8"/>
    <w:rsid w:val="006D27B1"/>
    <w:rsid w:val="006D3DFB"/>
    <w:rsid w:val="006D4429"/>
    <w:rsid w:val="006D4F47"/>
    <w:rsid w:val="006D6927"/>
    <w:rsid w:val="006D7BA1"/>
    <w:rsid w:val="006E1DD6"/>
    <w:rsid w:val="006E52DD"/>
    <w:rsid w:val="006E6B52"/>
    <w:rsid w:val="006E75D6"/>
    <w:rsid w:val="006F243F"/>
    <w:rsid w:val="006F4895"/>
    <w:rsid w:val="007007DC"/>
    <w:rsid w:val="00700B88"/>
    <w:rsid w:val="0070109A"/>
    <w:rsid w:val="0070165F"/>
    <w:rsid w:val="00701BA6"/>
    <w:rsid w:val="00701C08"/>
    <w:rsid w:val="00702EEE"/>
    <w:rsid w:val="007040F1"/>
    <w:rsid w:val="007047C0"/>
    <w:rsid w:val="00704D8E"/>
    <w:rsid w:val="00710267"/>
    <w:rsid w:val="00711F9B"/>
    <w:rsid w:val="0071310C"/>
    <w:rsid w:val="007139FE"/>
    <w:rsid w:val="00714920"/>
    <w:rsid w:val="00715B79"/>
    <w:rsid w:val="00715C05"/>
    <w:rsid w:val="00716DC3"/>
    <w:rsid w:val="00717B6F"/>
    <w:rsid w:val="00717DD1"/>
    <w:rsid w:val="00720222"/>
    <w:rsid w:val="00720C2D"/>
    <w:rsid w:val="00724201"/>
    <w:rsid w:val="00727949"/>
    <w:rsid w:val="00731CA3"/>
    <w:rsid w:val="00732831"/>
    <w:rsid w:val="00732892"/>
    <w:rsid w:val="0073549C"/>
    <w:rsid w:val="0073640D"/>
    <w:rsid w:val="00736BEA"/>
    <w:rsid w:val="00736C2F"/>
    <w:rsid w:val="00742AA7"/>
    <w:rsid w:val="007446B2"/>
    <w:rsid w:val="00745141"/>
    <w:rsid w:val="00745683"/>
    <w:rsid w:val="00746A44"/>
    <w:rsid w:val="007500A0"/>
    <w:rsid w:val="0075011B"/>
    <w:rsid w:val="007509CD"/>
    <w:rsid w:val="0075300E"/>
    <w:rsid w:val="007535AB"/>
    <w:rsid w:val="00756DAE"/>
    <w:rsid w:val="00760BE8"/>
    <w:rsid w:val="0076348B"/>
    <w:rsid w:val="00764245"/>
    <w:rsid w:val="00764FC9"/>
    <w:rsid w:val="00765AF2"/>
    <w:rsid w:val="00765D1B"/>
    <w:rsid w:val="0076748A"/>
    <w:rsid w:val="00767C65"/>
    <w:rsid w:val="00775F85"/>
    <w:rsid w:val="00776244"/>
    <w:rsid w:val="00777472"/>
    <w:rsid w:val="007820C0"/>
    <w:rsid w:val="007836DE"/>
    <w:rsid w:val="00785F7F"/>
    <w:rsid w:val="00787B52"/>
    <w:rsid w:val="0079049B"/>
    <w:rsid w:val="00792A62"/>
    <w:rsid w:val="00792B0B"/>
    <w:rsid w:val="007930BD"/>
    <w:rsid w:val="00793E9E"/>
    <w:rsid w:val="00794902"/>
    <w:rsid w:val="007971D9"/>
    <w:rsid w:val="00797258"/>
    <w:rsid w:val="007A02AB"/>
    <w:rsid w:val="007A04C6"/>
    <w:rsid w:val="007A2906"/>
    <w:rsid w:val="007A629B"/>
    <w:rsid w:val="007A7CDF"/>
    <w:rsid w:val="007B00B5"/>
    <w:rsid w:val="007B0BCD"/>
    <w:rsid w:val="007B1F33"/>
    <w:rsid w:val="007B22AA"/>
    <w:rsid w:val="007B2C7C"/>
    <w:rsid w:val="007B3336"/>
    <w:rsid w:val="007B65ED"/>
    <w:rsid w:val="007B66B2"/>
    <w:rsid w:val="007B749C"/>
    <w:rsid w:val="007C4794"/>
    <w:rsid w:val="007C65AA"/>
    <w:rsid w:val="007C7945"/>
    <w:rsid w:val="007D0352"/>
    <w:rsid w:val="007D03AE"/>
    <w:rsid w:val="007D1333"/>
    <w:rsid w:val="007D1DAC"/>
    <w:rsid w:val="007D204E"/>
    <w:rsid w:val="007D20CC"/>
    <w:rsid w:val="007D2D13"/>
    <w:rsid w:val="007D31BE"/>
    <w:rsid w:val="007D3EF6"/>
    <w:rsid w:val="007D677C"/>
    <w:rsid w:val="007D68A3"/>
    <w:rsid w:val="007E248A"/>
    <w:rsid w:val="007E2C90"/>
    <w:rsid w:val="007E3093"/>
    <w:rsid w:val="007E35A7"/>
    <w:rsid w:val="007E6631"/>
    <w:rsid w:val="007E670C"/>
    <w:rsid w:val="007E771B"/>
    <w:rsid w:val="007F1B7E"/>
    <w:rsid w:val="007F1F3F"/>
    <w:rsid w:val="007F2416"/>
    <w:rsid w:val="007F5020"/>
    <w:rsid w:val="007F5167"/>
    <w:rsid w:val="00801E8B"/>
    <w:rsid w:val="00803A52"/>
    <w:rsid w:val="00804104"/>
    <w:rsid w:val="008076A2"/>
    <w:rsid w:val="00807F65"/>
    <w:rsid w:val="00811528"/>
    <w:rsid w:val="00813883"/>
    <w:rsid w:val="00813F16"/>
    <w:rsid w:val="00814C22"/>
    <w:rsid w:val="00815564"/>
    <w:rsid w:val="00820EB3"/>
    <w:rsid w:val="00822BDC"/>
    <w:rsid w:val="00822D14"/>
    <w:rsid w:val="008242AE"/>
    <w:rsid w:val="0082464B"/>
    <w:rsid w:val="008248AF"/>
    <w:rsid w:val="0082492E"/>
    <w:rsid w:val="00825C5E"/>
    <w:rsid w:val="00827815"/>
    <w:rsid w:val="00833786"/>
    <w:rsid w:val="008347B5"/>
    <w:rsid w:val="00835784"/>
    <w:rsid w:val="00837B28"/>
    <w:rsid w:val="00837E5B"/>
    <w:rsid w:val="008413EC"/>
    <w:rsid w:val="0084162D"/>
    <w:rsid w:val="00841692"/>
    <w:rsid w:val="00843CF2"/>
    <w:rsid w:val="008458A1"/>
    <w:rsid w:val="00846FEA"/>
    <w:rsid w:val="00847E41"/>
    <w:rsid w:val="00850675"/>
    <w:rsid w:val="008527CB"/>
    <w:rsid w:val="00855D77"/>
    <w:rsid w:val="00856EF5"/>
    <w:rsid w:val="008607F1"/>
    <w:rsid w:val="008611DA"/>
    <w:rsid w:val="00861B7C"/>
    <w:rsid w:val="00862CCF"/>
    <w:rsid w:val="00863305"/>
    <w:rsid w:val="00863C76"/>
    <w:rsid w:val="00863E95"/>
    <w:rsid w:val="008650CF"/>
    <w:rsid w:val="00865C27"/>
    <w:rsid w:val="00870D1D"/>
    <w:rsid w:val="00870D82"/>
    <w:rsid w:val="00870F5D"/>
    <w:rsid w:val="0087114F"/>
    <w:rsid w:val="0087397C"/>
    <w:rsid w:val="0087656C"/>
    <w:rsid w:val="00876A6F"/>
    <w:rsid w:val="00876CD2"/>
    <w:rsid w:val="00876E1A"/>
    <w:rsid w:val="00877159"/>
    <w:rsid w:val="00877C3F"/>
    <w:rsid w:val="008805E0"/>
    <w:rsid w:val="00882BC7"/>
    <w:rsid w:val="0088487C"/>
    <w:rsid w:val="00884C71"/>
    <w:rsid w:val="00887294"/>
    <w:rsid w:val="00890E55"/>
    <w:rsid w:val="00891FCD"/>
    <w:rsid w:val="008929DE"/>
    <w:rsid w:val="00893798"/>
    <w:rsid w:val="00894D0D"/>
    <w:rsid w:val="00895EB4"/>
    <w:rsid w:val="00897C65"/>
    <w:rsid w:val="008A0167"/>
    <w:rsid w:val="008A1034"/>
    <w:rsid w:val="008A59D3"/>
    <w:rsid w:val="008B1D81"/>
    <w:rsid w:val="008B3869"/>
    <w:rsid w:val="008B4C39"/>
    <w:rsid w:val="008B4D20"/>
    <w:rsid w:val="008B4E4F"/>
    <w:rsid w:val="008B5CC4"/>
    <w:rsid w:val="008C0494"/>
    <w:rsid w:val="008C1523"/>
    <w:rsid w:val="008C3708"/>
    <w:rsid w:val="008C44E2"/>
    <w:rsid w:val="008C4D7C"/>
    <w:rsid w:val="008C5F8A"/>
    <w:rsid w:val="008C67B0"/>
    <w:rsid w:val="008C6AD1"/>
    <w:rsid w:val="008C6D99"/>
    <w:rsid w:val="008D244A"/>
    <w:rsid w:val="008D2AEF"/>
    <w:rsid w:val="008D2C26"/>
    <w:rsid w:val="008D3AF9"/>
    <w:rsid w:val="008D4FEB"/>
    <w:rsid w:val="008D5C14"/>
    <w:rsid w:val="008D6307"/>
    <w:rsid w:val="008D765B"/>
    <w:rsid w:val="008D7A60"/>
    <w:rsid w:val="008D7AA9"/>
    <w:rsid w:val="008D7B5A"/>
    <w:rsid w:val="008D7EDC"/>
    <w:rsid w:val="008E01B4"/>
    <w:rsid w:val="008E0E3D"/>
    <w:rsid w:val="008E2A7F"/>
    <w:rsid w:val="008E318B"/>
    <w:rsid w:val="008E4923"/>
    <w:rsid w:val="008E553A"/>
    <w:rsid w:val="008F25D7"/>
    <w:rsid w:val="008F3736"/>
    <w:rsid w:val="008F5875"/>
    <w:rsid w:val="008F5ACF"/>
    <w:rsid w:val="008F5E37"/>
    <w:rsid w:val="008F794F"/>
    <w:rsid w:val="009009F5"/>
    <w:rsid w:val="00901183"/>
    <w:rsid w:val="009027C7"/>
    <w:rsid w:val="00903AC9"/>
    <w:rsid w:val="009066F4"/>
    <w:rsid w:val="0090691B"/>
    <w:rsid w:val="009073BB"/>
    <w:rsid w:val="009117B3"/>
    <w:rsid w:val="0091244B"/>
    <w:rsid w:val="009124E7"/>
    <w:rsid w:val="00913A52"/>
    <w:rsid w:val="00915282"/>
    <w:rsid w:val="00916FB7"/>
    <w:rsid w:val="00917523"/>
    <w:rsid w:val="0091799F"/>
    <w:rsid w:val="00920E6D"/>
    <w:rsid w:val="00920F89"/>
    <w:rsid w:val="00921FB3"/>
    <w:rsid w:val="00922390"/>
    <w:rsid w:val="00922D7B"/>
    <w:rsid w:val="00926D82"/>
    <w:rsid w:val="00926EE1"/>
    <w:rsid w:val="00930ED7"/>
    <w:rsid w:val="00931A38"/>
    <w:rsid w:val="0093223D"/>
    <w:rsid w:val="009322D6"/>
    <w:rsid w:val="0093364C"/>
    <w:rsid w:val="00935CFD"/>
    <w:rsid w:val="00936130"/>
    <w:rsid w:val="00937BE0"/>
    <w:rsid w:val="00937DB7"/>
    <w:rsid w:val="00937DD7"/>
    <w:rsid w:val="00941AFC"/>
    <w:rsid w:val="00941D1C"/>
    <w:rsid w:val="00942CFA"/>
    <w:rsid w:val="009431DE"/>
    <w:rsid w:val="009446CD"/>
    <w:rsid w:val="0094537A"/>
    <w:rsid w:val="0094628A"/>
    <w:rsid w:val="00950F0D"/>
    <w:rsid w:val="00951D08"/>
    <w:rsid w:val="00952427"/>
    <w:rsid w:val="009553C6"/>
    <w:rsid w:val="00960653"/>
    <w:rsid w:val="00960917"/>
    <w:rsid w:val="009612C3"/>
    <w:rsid w:val="0096231F"/>
    <w:rsid w:val="00962CFE"/>
    <w:rsid w:val="00965087"/>
    <w:rsid w:val="00965135"/>
    <w:rsid w:val="0097005B"/>
    <w:rsid w:val="00972D73"/>
    <w:rsid w:val="0097391F"/>
    <w:rsid w:val="00974683"/>
    <w:rsid w:val="009748D2"/>
    <w:rsid w:val="00975F52"/>
    <w:rsid w:val="00976952"/>
    <w:rsid w:val="00977EDF"/>
    <w:rsid w:val="00980D38"/>
    <w:rsid w:val="00984286"/>
    <w:rsid w:val="00987BD3"/>
    <w:rsid w:val="0099118E"/>
    <w:rsid w:val="00992573"/>
    <w:rsid w:val="00993550"/>
    <w:rsid w:val="009939CD"/>
    <w:rsid w:val="009949BC"/>
    <w:rsid w:val="00994E59"/>
    <w:rsid w:val="0099524A"/>
    <w:rsid w:val="00996B1A"/>
    <w:rsid w:val="0099707D"/>
    <w:rsid w:val="00997D18"/>
    <w:rsid w:val="009A21DC"/>
    <w:rsid w:val="009A2CA0"/>
    <w:rsid w:val="009A5AB1"/>
    <w:rsid w:val="009B01B2"/>
    <w:rsid w:val="009B0E7F"/>
    <w:rsid w:val="009B1DAA"/>
    <w:rsid w:val="009B2191"/>
    <w:rsid w:val="009B2E1D"/>
    <w:rsid w:val="009B34D4"/>
    <w:rsid w:val="009B4900"/>
    <w:rsid w:val="009B4B95"/>
    <w:rsid w:val="009B4FD5"/>
    <w:rsid w:val="009B5B23"/>
    <w:rsid w:val="009B6445"/>
    <w:rsid w:val="009C0778"/>
    <w:rsid w:val="009C090E"/>
    <w:rsid w:val="009C134E"/>
    <w:rsid w:val="009C1365"/>
    <w:rsid w:val="009C2205"/>
    <w:rsid w:val="009C2EA9"/>
    <w:rsid w:val="009C3745"/>
    <w:rsid w:val="009C37D2"/>
    <w:rsid w:val="009C51CB"/>
    <w:rsid w:val="009C5801"/>
    <w:rsid w:val="009C5E14"/>
    <w:rsid w:val="009C653D"/>
    <w:rsid w:val="009C7B30"/>
    <w:rsid w:val="009D07A0"/>
    <w:rsid w:val="009D30CB"/>
    <w:rsid w:val="009D4863"/>
    <w:rsid w:val="009D4B2E"/>
    <w:rsid w:val="009D621A"/>
    <w:rsid w:val="009D6660"/>
    <w:rsid w:val="009D7728"/>
    <w:rsid w:val="009D7782"/>
    <w:rsid w:val="009E1E73"/>
    <w:rsid w:val="009E2F2A"/>
    <w:rsid w:val="009E6ACA"/>
    <w:rsid w:val="009E72C5"/>
    <w:rsid w:val="009E74F4"/>
    <w:rsid w:val="009E7884"/>
    <w:rsid w:val="009F04EF"/>
    <w:rsid w:val="009F107F"/>
    <w:rsid w:val="009F13F5"/>
    <w:rsid w:val="009F1588"/>
    <w:rsid w:val="009F40D3"/>
    <w:rsid w:val="009F5026"/>
    <w:rsid w:val="009F5BB7"/>
    <w:rsid w:val="009F5E21"/>
    <w:rsid w:val="009F6A09"/>
    <w:rsid w:val="009F7CC3"/>
    <w:rsid w:val="00A007A7"/>
    <w:rsid w:val="00A0201E"/>
    <w:rsid w:val="00A02218"/>
    <w:rsid w:val="00A03B26"/>
    <w:rsid w:val="00A07BCD"/>
    <w:rsid w:val="00A1190B"/>
    <w:rsid w:val="00A15821"/>
    <w:rsid w:val="00A15EE0"/>
    <w:rsid w:val="00A20D67"/>
    <w:rsid w:val="00A214FE"/>
    <w:rsid w:val="00A2190B"/>
    <w:rsid w:val="00A23023"/>
    <w:rsid w:val="00A2522F"/>
    <w:rsid w:val="00A25672"/>
    <w:rsid w:val="00A2581A"/>
    <w:rsid w:val="00A25859"/>
    <w:rsid w:val="00A26B31"/>
    <w:rsid w:val="00A314FF"/>
    <w:rsid w:val="00A3509E"/>
    <w:rsid w:val="00A368BD"/>
    <w:rsid w:val="00A4260C"/>
    <w:rsid w:val="00A42F6F"/>
    <w:rsid w:val="00A455FD"/>
    <w:rsid w:val="00A47096"/>
    <w:rsid w:val="00A50EE6"/>
    <w:rsid w:val="00A51030"/>
    <w:rsid w:val="00A52FA7"/>
    <w:rsid w:val="00A52FD7"/>
    <w:rsid w:val="00A53F65"/>
    <w:rsid w:val="00A541EB"/>
    <w:rsid w:val="00A54315"/>
    <w:rsid w:val="00A54332"/>
    <w:rsid w:val="00A547D3"/>
    <w:rsid w:val="00A54859"/>
    <w:rsid w:val="00A5492A"/>
    <w:rsid w:val="00A55684"/>
    <w:rsid w:val="00A55B63"/>
    <w:rsid w:val="00A5675A"/>
    <w:rsid w:val="00A56AA3"/>
    <w:rsid w:val="00A5773B"/>
    <w:rsid w:val="00A57BEC"/>
    <w:rsid w:val="00A57C5D"/>
    <w:rsid w:val="00A60AC4"/>
    <w:rsid w:val="00A65192"/>
    <w:rsid w:val="00A6571B"/>
    <w:rsid w:val="00A65B07"/>
    <w:rsid w:val="00A744B4"/>
    <w:rsid w:val="00A75198"/>
    <w:rsid w:val="00A75884"/>
    <w:rsid w:val="00A76468"/>
    <w:rsid w:val="00A765F8"/>
    <w:rsid w:val="00A7752C"/>
    <w:rsid w:val="00A809AC"/>
    <w:rsid w:val="00A80F70"/>
    <w:rsid w:val="00A8251B"/>
    <w:rsid w:val="00A8330B"/>
    <w:rsid w:val="00A84402"/>
    <w:rsid w:val="00A8560E"/>
    <w:rsid w:val="00A85BFF"/>
    <w:rsid w:val="00A871E0"/>
    <w:rsid w:val="00A87318"/>
    <w:rsid w:val="00A903C6"/>
    <w:rsid w:val="00A93133"/>
    <w:rsid w:val="00A93892"/>
    <w:rsid w:val="00A948B3"/>
    <w:rsid w:val="00A94BD8"/>
    <w:rsid w:val="00A95021"/>
    <w:rsid w:val="00A95561"/>
    <w:rsid w:val="00A95B2C"/>
    <w:rsid w:val="00A9766C"/>
    <w:rsid w:val="00AA0279"/>
    <w:rsid w:val="00AA2010"/>
    <w:rsid w:val="00AA4448"/>
    <w:rsid w:val="00AA4921"/>
    <w:rsid w:val="00AA4BFB"/>
    <w:rsid w:val="00AA5512"/>
    <w:rsid w:val="00AA5D9D"/>
    <w:rsid w:val="00AA604B"/>
    <w:rsid w:val="00AA7BB5"/>
    <w:rsid w:val="00AB1234"/>
    <w:rsid w:val="00AB15D2"/>
    <w:rsid w:val="00AB2891"/>
    <w:rsid w:val="00AB2900"/>
    <w:rsid w:val="00AB55C1"/>
    <w:rsid w:val="00AB703F"/>
    <w:rsid w:val="00AB76D1"/>
    <w:rsid w:val="00AC2B39"/>
    <w:rsid w:val="00AC374A"/>
    <w:rsid w:val="00AC4B75"/>
    <w:rsid w:val="00AC4E25"/>
    <w:rsid w:val="00AD13D9"/>
    <w:rsid w:val="00AD1A0D"/>
    <w:rsid w:val="00AD1FA0"/>
    <w:rsid w:val="00AD301F"/>
    <w:rsid w:val="00AD53E4"/>
    <w:rsid w:val="00AD5FA7"/>
    <w:rsid w:val="00AD6465"/>
    <w:rsid w:val="00AD778E"/>
    <w:rsid w:val="00AD7963"/>
    <w:rsid w:val="00AE3C8C"/>
    <w:rsid w:val="00AE5E7F"/>
    <w:rsid w:val="00AE72EF"/>
    <w:rsid w:val="00AE74ED"/>
    <w:rsid w:val="00AE7E22"/>
    <w:rsid w:val="00AF02E2"/>
    <w:rsid w:val="00AF0CFF"/>
    <w:rsid w:val="00AF1606"/>
    <w:rsid w:val="00AF1F8B"/>
    <w:rsid w:val="00AF2176"/>
    <w:rsid w:val="00AF24B3"/>
    <w:rsid w:val="00AF2599"/>
    <w:rsid w:val="00AF47AE"/>
    <w:rsid w:val="00AF564E"/>
    <w:rsid w:val="00AF5ADD"/>
    <w:rsid w:val="00AF7836"/>
    <w:rsid w:val="00B00C1E"/>
    <w:rsid w:val="00B02305"/>
    <w:rsid w:val="00B050B6"/>
    <w:rsid w:val="00B06E49"/>
    <w:rsid w:val="00B0718A"/>
    <w:rsid w:val="00B076AC"/>
    <w:rsid w:val="00B104AD"/>
    <w:rsid w:val="00B10BD7"/>
    <w:rsid w:val="00B10F47"/>
    <w:rsid w:val="00B11453"/>
    <w:rsid w:val="00B15613"/>
    <w:rsid w:val="00B15DE7"/>
    <w:rsid w:val="00B170C9"/>
    <w:rsid w:val="00B21789"/>
    <w:rsid w:val="00B21A9B"/>
    <w:rsid w:val="00B243BA"/>
    <w:rsid w:val="00B245D8"/>
    <w:rsid w:val="00B24E1F"/>
    <w:rsid w:val="00B2619E"/>
    <w:rsid w:val="00B30151"/>
    <w:rsid w:val="00B3282A"/>
    <w:rsid w:val="00B33419"/>
    <w:rsid w:val="00B337BA"/>
    <w:rsid w:val="00B34096"/>
    <w:rsid w:val="00B346F4"/>
    <w:rsid w:val="00B348AA"/>
    <w:rsid w:val="00B3503C"/>
    <w:rsid w:val="00B35333"/>
    <w:rsid w:val="00B35360"/>
    <w:rsid w:val="00B3633E"/>
    <w:rsid w:val="00B36B61"/>
    <w:rsid w:val="00B372F0"/>
    <w:rsid w:val="00B43D88"/>
    <w:rsid w:val="00B44085"/>
    <w:rsid w:val="00B4735B"/>
    <w:rsid w:val="00B51711"/>
    <w:rsid w:val="00B5390B"/>
    <w:rsid w:val="00B547A6"/>
    <w:rsid w:val="00B553B3"/>
    <w:rsid w:val="00B57095"/>
    <w:rsid w:val="00B573AF"/>
    <w:rsid w:val="00B57E86"/>
    <w:rsid w:val="00B57E95"/>
    <w:rsid w:val="00B57FDF"/>
    <w:rsid w:val="00B603E2"/>
    <w:rsid w:val="00B622F4"/>
    <w:rsid w:val="00B625F4"/>
    <w:rsid w:val="00B62BB7"/>
    <w:rsid w:val="00B63A21"/>
    <w:rsid w:val="00B63E64"/>
    <w:rsid w:val="00B65123"/>
    <w:rsid w:val="00B65B0D"/>
    <w:rsid w:val="00B65EDE"/>
    <w:rsid w:val="00B66A0C"/>
    <w:rsid w:val="00B66B72"/>
    <w:rsid w:val="00B66C00"/>
    <w:rsid w:val="00B7195A"/>
    <w:rsid w:val="00B72859"/>
    <w:rsid w:val="00B74329"/>
    <w:rsid w:val="00B743EF"/>
    <w:rsid w:val="00B74ABE"/>
    <w:rsid w:val="00B754FF"/>
    <w:rsid w:val="00B75BB2"/>
    <w:rsid w:val="00B76480"/>
    <w:rsid w:val="00B774C7"/>
    <w:rsid w:val="00B80C15"/>
    <w:rsid w:val="00B81BF4"/>
    <w:rsid w:val="00B83910"/>
    <w:rsid w:val="00B8517B"/>
    <w:rsid w:val="00B85A9C"/>
    <w:rsid w:val="00B8612D"/>
    <w:rsid w:val="00B8639F"/>
    <w:rsid w:val="00B86686"/>
    <w:rsid w:val="00B86AA2"/>
    <w:rsid w:val="00B93174"/>
    <w:rsid w:val="00B9383A"/>
    <w:rsid w:val="00B94700"/>
    <w:rsid w:val="00B95BB0"/>
    <w:rsid w:val="00B967FC"/>
    <w:rsid w:val="00BA4B09"/>
    <w:rsid w:val="00BA515B"/>
    <w:rsid w:val="00BA5935"/>
    <w:rsid w:val="00BA602C"/>
    <w:rsid w:val="00BB0867"/>
    <w:rsid w:val="00BB13F2"/>
    <w:rsid w:val="00BB44D5"/>
    <w:rsid w:val="00BB47E3"/>
    <w:rsid w:val="00BB5F0F"/>
    <w:rsid w:val="00BB6100"/>
    <w:rsid w:val="00BB7336"/>
    <w:rsid w:val="00BC0D90"/>
    <w:rsid w:val="00BC309C"/>
    <w:rsid w:val="00BC5725"/>
    <w:rsid w:val="00BC6EE2"/>
    <w:rsid w:val="00BD0C5B"/>
    <w:rsid w:val="00BD0D21"/>
    <w:rsid w:val="00BD2EF2"/>
    <w:rsid w:val="00BD457C"/>
    <w:rsid w:val="00BD4F1E"/>
    <w:rsid w:val="00BD6F37"/>
    <w:rsid w:val="00BE2F2A"/>
    <w:rsid w:val="00BE306F"/>
    <w:rsid w:val="00BE3874"/>
    <w:rsid w:val="00BE4280"/>
    <w:rsid w:val="00BE4DBB"/>
    <w:rsid w:val="00BE5985"/>
    <w:rsid w:val="00BF0AFE"/>
    <w:rsid w:val="00BF19CC"/>
    <w:rsid w:val="00BF2EC8"/>
    <w:rsid w:val="00BF5375"/>
    <w:rsid w:val="00BF6FAE"/>
    <w:rsid w:val="00C01B53"/>
    <w:rsid w:val="00C029DE"/>
    <w:rsid w:val="00C02C1A"/>
    <w:rsid w:val="00C03716"/>
    <w:rsid w:val="00C048EB"/>
    <w:rsid w:val="00C0595D"/>
    <w:rsid w:val="00C07B2B"/>
    <w:rsid w:val="00C1014F"/>
    <w:rsid w:val="00C10C61"/>
    <w:rsid w:val="00C11052"/>
    <w:rsid w:val="00C111DE"/>
    <w:rsid w:val="00C12B11"/>
    <w:rsid w:val="00C12DC3"/>
    <w:rsid w:val="00C13736"/>
    <w:rsid w:val="00C138AA"/>
    <w:rsid w:val="00C16E1F"/>
    <w:rsid w:val="00C17FCE"/>
    <w:rsid w:val="00C2026F"/>
    <w:rsid w:val="00C20743"/>
    <w:rsid w:val="00C239FB"/>
    <w:rsid w:val="00C245E2"/>
    <w:rsid w:val="00C25CE1"/>
    <w:rsid w:val="00C269AD"/>
    <w:rsid w:val="00C279D5"/>
    <w:rsid w:val="00C30D99"/>
    <w:rsid w:val="00C33184"/>
    <w:rsid w:val="00C33B7B"/>
    <w:rsid w:val="00C33FE6"/>
    <w:rsid w:val="00C36152"/>
    <w:rsid w:val="00C425B0"/>
    <w:rsid w:val="00C42971"/>
    <w:rsid w:val="00C42B0D"/>
    <w:rsid w:val="00C44AF2"/>
    <w:rsid w:val="00C4537B"/>
    <w:rsid w:val="00C4598D"/>
    <w:rsid w:val="00C466AB"/>
    <w:rsid w:val="00C474C8"/>
    <w:rsid w:val="00C47F7A"/>
    <w:rsid w:val="00C51E6A"/>
    <w:rsid w:val="00C51EC6"/>
    <w:rsid w:val="00C539EC"/>
    <w:rsid w:val="00C56973"/>
    <w:rsid w:val="00C578CB"/>
    <w:rsid w:val="00C57AB4"/>
    <w:rsid w:val="00C6044A"/>
    <w:rsid w:val="00C62824"/>
    <w:rsid w:val="00C678B0"/>
    <w:rsid w:val="00C708F4"/>
    <w:rsid w:val="00C73B1F"/>
    <w:rsid w:val="00C748D2"/>
    <w:rsid w:val="00C75A50"/>
    <w:rsid w:val="00C75BE0"/>
    <w:rsid w:val="00C75FA7"/>
    <w:rsid w:val="00C80910"/>
    <w:rsid w:val="00C8264E"/>
    <w:rsid w:val="00C84E40"/>
    <w:rsid w:val="00C86296"/>
    <w:rsid w:val="00C918D2"/>
    <w:rsid w:val="00C93BE0"/>
    <w:rsid w:val="00C95145"/>
    <w:rsid w:val="00C95898"/>
    <w:rsid w:val="00C9595C"/>
    <w:rsid w:val="00C96583"/>
    <w:rsid w:val="00CA04A6"/>
    <w:rsid w:val="00CA0E77"/>
    <w:rsid w:val="00CA2E1F"/>
    <w:rsid w:val="00CA72CF"/>
    <w:rsid w:val="00CB001C"/>
    <w:rsid w:val="00CB1BF2"/>
    <w:rsid w:val="00CB2300"/>
    <w:rsid w:val="00CB3045"/>
    <w:rsid w:val="00CB5270"/>
    <w:rsid w:val="00CB6205"/>
    <w:rsid w:val="00CB687E"/>
    <w:rsid w:val="00CB70EC"/>
    <w:rsid w:val="00CC1EDC"/>
    <w:rsid w:val="00CC3228"/>
    <w:rsid w:val="00CC3C7F"/>
    <w:rsid w:val="00CC6D66"/>
    <w:rsid w:val="00CC7513"/>
    <w:rsid w:val="00CD1105"/>
    <w:rsid w:val="00CD2068"/>
    <w:rsid w:val="00CD2B21"/>
    <w:rsid w:val="00CD3199"/>
    <w:rsid w:val="00CD3A27"/>
    <w:rsid w:val="00CD5D8C"/>
    <w:rsid w:val="00CD7294"/>
    <w:rsid w:val="00CE0656"/>
    <w:rsid w:val="00CE211E"/>
    <w:rsid w:val="00CE2FB4"/>
    <w:rsid w:val="00CE3849"/>
    <w:rsid w:val="00CE5710"/>
    <w:rsid w:val="00CE58D7"/>
    <w:rsid w:val="00CE752F"/>
    <w:rsid w:val="00CF1650"/>
    <w:rsid w:val="00CF4C11"/>
    <w:rsid w:val="00CF6C55"/>
    <w:rsid w:val="00D011B2"/>
    <w:rsid w:val="00D01757"/>
    <w:rsid w:val="00D02980"/>
    <w:rsid w:val="00D03469"/>
    <w:rsid w:val="00D04874"/>
    <w:rsid w:val="00D067A7"/>
    <w:rsid w:val="00D10620"/>
    <w:rsid w:val="00D13D7E"/>
    <w:rsid w:val="00D15598"/>
    <w:rsid w:val="00D155B9"/>
    <w:rsid w:val="00D1762E"/>
    <w:rsid w:val="00D1774D"/>
    <w:rsid w:val="00D20193"/>
    <w:rsid w:val="00D20EDC"/>
    <w:rsid w:val="00D21D65"/>
    <w:rsid w:val="00D24992"/>
    <w:rsid w:val="00D24C50"/>
    <w:rsid w:val="00D25B06"/>
    <w:rsid w:val="00D31868"/>
    <w:rsid w:val="00D318B0"/>
    <w:rsid w:val="00D319D2"/>
    <w:rsid w:val="00D351C7"/>
    <w:rsid w:val="00D359ED"/>
    <w:rsid w:val="00D35E0D"/>
    <w:rsid w:val="00D37826"/>
    <w:rsid w:val="00D41774"/>
    <w:rsid w:val="00D42344"/>
    <w:rsid w:val="00D44EBC"/>
    <w:rsid w:val="00D45D7E"/>
    <w:rsid w:val="00D46562"/>
    <w:rsid w:val="00D465AA"/>
    <w:rsid w:val="00D4766E"/>
    <w:rsid w:val="00D5027A"/>
    <w:rsid w:val="00D51468"/>
    <w:rsid w:val="00D536D3"/>
    <w:rsid w:val="00D54FE2"/>
    <w:rsid w:val="00D550D0"/>
    <w:rsid w:val="00D559D8"/>
    <w:rsid w:val="00D566D0"/>
    <w:rsid w:val="00D5723C"/>
    <w:rsid w:val="00D57E9C"/>
    <w:rsid w:val="00D625C0"/>
    <w:rsid w:val="00D62FF9"/>
    <w:rsid w:val="00D641AF"/>
    <w:rsid w:val="00D65418"/>
    <w:rsid w:val="00D65AE4"/>
    <w:rsid w:val="00D6761C"/>
    <w:rsid w:val="00D731E0"/>
    <w:rsid w:val="00D746A0"/>
    <w:rsid w:val="00D7655B"/>
    <w:rsid w:val="00D771B0"/>
    <w:rsid w:val="00D775E3"/>
    <w:rsid w:val="00D7799E"/>
    <w:rsid w:val="00D807F9"/>
    <w:rsid w:val="00D8142E"/>
    <w:rsid w:val="00D81A8B"/>
    <w:rsid w:val="00D81D35"/>
    <w:rsid w:val="00D83EDD"/>
    <w:rsid w:val="00D84CA9"/>
    <w:rsid w:val="00D85E04"/>
    <w:rsid w:val="00D8699B"/>
    <w:rsid w:val="00D86F5A"/>
    <w:rsid w:val="00D9106C"/>
    <w:rsid w:val="00D927BE"/>
    <w:rsid w:val="00D93F40"/>
    <w:rsid w:val="00D95AC7"/>
    <w:rsid w:val="00DA1D88"/>
    <w:rsid w:val="00DA490F"/>
    <w:rsid w:val="00DA4C62"/>
    <w:rsid w:val="00DA6807"/>
    <w:rsid w:val="00DB0B21"/>
    <w:rsid w:val="00DB27B5"/>
    <w:rsid w:val="00DB2A98"/>
    <w:rsid w:val="00DB65F4"/>
    <w:rsid w:val="00DB68D0"/>
    <w:rsid w:val="00DB69B0"/>
    <w:rsid w:val="00DC0B90"/>
    <w:rsid w:val="00DC3D98"/>
    <w:rsid w:val="00DC4673"/>
    <w:rsid w:val="00DC4864"/>
    <w:rsid w:val="00DC631C"/>
    <w:rsid w:val="00DD036A"/>
    <w:rsid w:val="00DD10F3"/>
    <w:rsid w:val="00DD18FF"/>
    <w:rsid w:val="00DD4D89"/>
    <w:rsid w:val="00DE23F9"/>
    <w:rsid w:val="00DE2F8C"/>
    <w:rsid w:val="00DE43A8"/>
    <w:rsid w:val="00DE732B"/>
    <w:rsid w:val="00DF00E8"/>
    <w:rsid w:val="00DF1765"/>
    <w:rsid w:val="00E000BF"/>
    <w:rsid w:val="00E000C0"/>
    <w:rsid w:val="00E02804"/>
    <w:rsid w:val="00E02EC4"/>
    <w:rsid w:val="00E0381F"/>
    <w:rsid w:val="00E05D9E"/>
    <w:rsid w:val="00E1004C"/>
    <w:rsid w:val="00E11701"/>
    <w:rsid w:val="00E13977"/>
    <w:rsid w:val="00E14473"/>
    <w:rsid w:val="00E15102"/>
    <w:rsid w:val="00E15A46"/>
    <w:rsid w:val="00E171A4"/>
    <w:rsid w:val="00E17908"/>
    <w:rsid w:val="00E20A6B"/>
    <w:rsid w:val="00E27E91"/>
    <w:rsid w:val="00E326AB"/>
    <w:rsid w:val="00E3417A"/>
    <w:rsid w:val="00E343B2"/>
    <w:rsid w:val="00E34C6F"/>
    <w:rsid w:val="00E36C3F"/>
    <w:rsid w:val="00E40A39"/>
    <w:rsid w:val="00E414F3"/>
    <w:rsid w:val="00E41BA3"/>
    <w:rsid w:val="00E4492B"/>
    <w:rsid w:val="00E44AA3"/>
    <w:rsid w:val="00E44D37"/>
    <w:rsid w:val="00E451DD"/>
    <w:rsid w:val="00E5147B"/>
    <w:rsid w:val="00E51E96"/>
    <w:rsid w:val="00E53487"/>
    <w:rsid w:val="00E57F1F"/>
    <w:rsid w:val="00E61688"/>
    <w:rsid w:val="00E61FF2"/>
    <w:rsid w:val="00E62BA0"/>
    <w:rsid w:val="00E6506D"/>
    <w:rsid w:val="00E666FF"/>
    <w:rsid w:val="00E66F7C"/>
    <w:rsid w:val="00E72423"/>
    <w:rsid w:val="00E727DC"/>
    <w:rsid w:val="00E73B85"/>
    <w:rsid w:val="00E74E81"/>
    <w:rsid w:val="00E7687B"/>
    <w:rsid w:val="00E7709A"/>
    <w:rsid w:val="00E80861"/>
    <w:rsid w:val="00E81B72"/>
    <w:rsid w:val="00E82ACC"/>
    <w:rsid w:val="00E832CE"/>
    <w:rsid w:val="00E84623"/>
    <w:rsid w:val="00E85340"/>
    <w:rsid w:val="00E86563"/>
    <w:rsid w:val="00E87F7A"/>
    <w:rsid w:val="00E91076"/>
    <w:rsid w:val="00E91714"/>
    <w:rsid w:val="00E91A83"/>
    <w:rsid w:val="00E92AF2"/>
    <w:rsid w:val="00E9311B"/>
    <w:rsid w:val="00E942F5"/>
    <w:rsid w:val="00EA09F6"/>
    <w:rsid w:val="00EA10A3"/>
    <w:rsid w:val="00EA12E7"/>
    <w:rsid w:val="00EA165F"/>
    <w:rsid w:val="00EA1B86"/>
    <w:rsid w:val="00EA24BE"/>
    <w:rsid w:val="00EA4B48"/>
    <w:rsid w:val="00EB1191"/>
    <w:rsid w:val="00EB2234"/>
    <w:rsid w:val="00EB36EE"/>
    <w:rsid w:val="00EB39B7"/>
    <w:rsid w:val="00EB66EB"/>
    <w:rsid w:val="00EB6BE8"/>
    <w:rsid w:val="00EB76C4"/>
    <w:rsid w:val="00EB77D1"/>
    <w:rsid w:val="00EC2AB6"/>
    <w:rsid w:val="00EC2EEC"/>
    <w:rsid w:val="00ED28AC"/>
    <w:rsid w:val="00ED3B11"/>
    <w:rsid w:val="00ED4501"/>
    <w:rsid w:val="00ED61E4"/>
    <w:rsid w:val="00ED62FC"/>
    <w:rsid w:val="00ED6B94"/>
    <w:rsid w:val="00ED7934"/>
    <w:rsid w:val="00EE1B79"/>
    <w:rsid w:val="00EE1CA2"/>
    <w:rsid w:val="00EE31B0"/>
    <w:rsid w:val="00EE3CFE"/>
    <w:rsid w:val="00EE4332"/>
    <w:rsid w:val="00EE5094"/>
    <w:rsid w:val="00EE548D"/>
    <w:rsid w:val="00EF1BB5"/>
    <w:rsid w:val="00EF2996"/>
    <w:rsid w:val="00EF6610"/>
    <w:rsid w:val="00EF7D88"/>
    <w:rsid w:val="00F00008"/>
    <w:rsid w:val="00F00078"/>
    <w:rsid w:val="00F00D13"/>
    <w:rsid w:val="00F01A15"/>
    <w:rsid w:val="00F02193"/>
    <w:rsid w:val="00F0266B"/>
    <w:rsid w:val="00F04E4F"/>
    <w:rsid w:val="00F07BA4"/>
    <w:rsid w:val="00F1065D"/>
    <w:rsid w:val="00F10740"/>
    <w:rsid w:val="00F122B3"/>
    <w:rsid w:val="00F132DF"/>
    <w:rsid w:val="00F143EB"/>
    <w:rsid w:val="00F14F61"/>
    <w:rsid w:val="00F1566B"/>
    <w:rsid w:val="00F157BB"/>
    <w:rsid w:val="00F16986"/>
    <w:rsid w:val="00F16B89"/>
    <w:rsid w:val="00F230FD"/>
    <w:rsid w:val="00F2372D"/>
    <w:rsid w:val="00F24067"/>
    <w:rsid w:val="00F24F66"/>
    <w:rsid w:val="00F26027"/>
    <w:rsid w:val="00F270A7"/>
    <w:rsid w:val="00F3437B"/>
    <w:rsid w:val="00F34C03"/>
    <w:rsid w:val="00F367A4"/>
    <w:rsid w:val="00F3730E"/>
    <w:rsid w:val="00F40E2B"/>
    <w:rsid w:val="00F410B1"/>
    <w:rsid w:val="00F455F0"/>
    <w:rsid w:val="00F460BF"/>
    <w:rsid w:val="00F4683D"/>
    <w:rsid w:val="00F46C77"/>
    <w:rsid w:val="00F473D1"/>
    <w:rsid w:val="00F476EE"/>
    <w:rsid w:val="00F52107"/>
    <w:rsid w:val="00F569D4"/>
    <w:rsid w:val="00F57E4E"/>
    <w:rsid w:val="00F602E1"/>
    <w:rsid w:val="00F6141B"/>
    <w:rsid w:val="00F6167D"/>
    <w:rsid w:val="00F636B0"/>
    <w:rsid w:val="00F63762"/>
    <w:rsid w:val="00F66E62"/>
    <w:rsid w:val="00F676B1"/>
    <w:rsid w:val="00F70B5C"/>
    <w:rsid w:val="00F70CB3"/>
    <w:rsid w:val="00F72E4F"/>
    <w:rsid w:val="00F73E9A"/>
    <w:rsid w:val="00F740E0"/>
    <w:rsid w:val="00F740E3"/>
    <w:rsid w:val="00F748D8"/>
    <w:rsid w:val="00F81177"/>
    <w:rsid w:val="00F81A16"/>
    <w:rsid w:val="00F81F6E"/>
    <w:rsid w:val="00F82135"/>
    <w:rsid w:val="00F8295B"/>
    <w:rsid w:val="00F84278"/>
    <w:rsid w:val="00F84CA5"/>
    <w:rsid w:val="00F85361"/>
    <w:rsid w:val="00F85664"/>
    <w:rsid w:val="00F85A03"/>
    <w:rsid w:val="00F870A8"/>
    <w:rsid w:val="00F87DA5"/>
    <w:rsid w:val="00F92356"/>
    <w:rsid w:val="00F928D4"/>
    <w:rsid w:val="00F92FE3"/>
    <w:rsid w:val="00F9326D"/>
    <w:rsid w:val="00F94C31"/>
    <w:rsid w:val="00F94C93"/>
    <w:rsid w:val="00F94FFE"/>
    <w:rsid w:val="00F96C32"/>
    <w:rsid w:val="00F96F1B"/>
    <w:rsid w:val="00FA1905"/>
    <w:rsid w:val="00FA3BA9"/>
    <w:rsid w:val="00FA3C70"/>
    <w:rsid w:val="00FA53AA"/>
    <w:rsid w:val="00FA6E1C"/>
    <w:rsid w:val="00FB041B"/>
    <w:rsid w:val="00FB08DC"/>
    <w:rsid w:val="00FB27E9"/>
    <w:rsid w:val="00FB30EE"/>
    <w:rsid w:val="00FB5653"/>
    <w:rsid w:val="00FB5960"/>
    <w:rsid w:val="00FB59E2"/>
    <w:rsid w:val="00FB6F74"/>
    <w:rsid w:val="00FB7812"/>
    <w:rsid w:val="00FC0E9B"/>
    <w:rsid w:val="00FC2AE6"/>
    <w:rsid w:val="00FC3284"/>
    <w:rsid w:val="00FC391B"/>
    <w:rsid w:val="00FC3F01"/>
    <w:rsid w:val="00FC5600"/>
    <w:rsid w:val="00FC562C"/>
    <w:rsid w:val="00FC66B2"/>
    <w:rsid w:val="00FC6ED8"/>
    <w:rsid w:val="00FD0703"/>
    <w:rsid w:val="00FD1ACC"/>
    <w:rsid w:val="00FD222B"/>
    <w:rsid w:val="00FD2BE3"/>
    <w:rsid w:val="00FD5829"/>
    <w:rsid w:val="00FD5C11"/>
    <w:rsid w:val="00FD5E97"/>
    <w:rsid w:val="00FD69CD"/>
    <w:rsid w:val="00FE048F"/>
    <w:rsid w:val="00FE141C"/>
    <w:rsid w:val="00FE4424"/>
    <w:rsid w:val="00FE65AA"/>
    <w:rsid w:val="00FE7973"/>
    <w:rsid w:val="00FF014D"/>
    <w:rsid w:val="00FF1A98"/>
    <w:rsid w:val="00FF1B38"/>
    <w:rsid w:val="00FF1D47"/>
    <w:rsid w:val="00FF2092"/>
    <w:rsid w:val="00FF2186"/>
    <w:rsid w:val="053F186F"/>
    <w:rsid w:val="6975C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42CDEF"/>
  <w15:docId w15:val="{3A989231-CF97-4825-BB1E-5896D8F5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hd w:val="clear" w:color="auto" w:fill="FFFFFF"/>
      <w:spacing w:line="260" w:lineRule="atLeast"/>
    </w:pPr>
    <w:rPr>
      <w:color w:val="4A4A4A"/>
      <w:shd w:val="clear" w:color="auto" w:fill="FFFFFF"/>
    </w:r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">
    <w:name w:val="div"/>
    <w:basedOn w:val="Normal"/>
  </w:style>
  <w:style w:type="paragraph" w:customStyle="1" w:styleId="divname">
    <w:name w:val="div_name"/>
    <w:basedOn w:val="div"/>
    <w:pPr>
      <w:spacing w:line="760" w:lineRule="atLeast"/>
      <w:jc w:val="center"/>
    </w:pPr>
    <w:rPr>
      <w:b/>
      <w:bCs/>
      <w:caps/>
      <w:color w:val="4A4A4A"/>
      <w:sz w:val="52"/>
      <w:szCs w:val="52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20"/>
      <w:szCs w:val="20"/>
    </w:rPr>
  </w:style>
  <w:style w:type="character" w:customStyle="1" w:styleId="sprtr">
    <w:name w:val="sprtr"/>
    <w:basedOn w:val="DefaultParagraphFont"/>
  </w:style>
  <w:style w:type="character" w:customStyle="1" w:styleId="sprtrsprtr">
    <w:name w:val="sprtr + sprtr"/>
    <w:basedOn w:val="DefaultParagraphFont"/>
    <w:rPr>
      <w:vanish/>
    </w:rPr>
  </w:style>
  <w:style w:type="paragraph" w:customStyle="1" w:styleId="divdocumentsection">
    <w:name w:val="div_document_section"/>
    <w:basedOn w:val="Normal"/>
  </w:style>
  <w:style w:type="paragraph" w:customStyle="1" w:styleId="divdocumentheading">
    <w:name w:val="div_document_heading"/>
    <w:basedOn w:val="Normal"/>
    <w:pPr>
      <w:pBdr>
        <w:bottom w:val="none" w:sz="0" w:space="12" w:color="auto"/>
      </w:pBdr>
    </w:pPr>
  </w:style>
  <w:style w:type="character" w:customStyle="1" w:styleId="divdocumentdivsectiontitle">
    <w:name w:val="div_document_div_sectiontitle"/>
    <w:basedOn w:val="DefaultParagraphFont"/>
    <w:rPr>
      <w:b/>
      <w:bCs/>
      <w:sz w:val="24"/>
      <w:szCs w:val="24"/>
      <w:shd w:val="clear" w:color="auto" w:fill="FFFFFF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ulli">
    <w:name w:val="div_document_ul_li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character" w:customStyle="1" w:styleId="spandateswrapper">
    <w:name w:val="span_dates_wrapp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</w:style>
  <w:style w:type="paragraph" w:customStyle="1" w:styleId="spanParagraph">
    <w:name w:val="span Paragraph"/>
    <w:basedOn w:val="Normal"/>
  </w:style>
  <w:style w:type="paragraph" w:customStyle="1" w:styleId="spanpaddedline">
    <w:name w:val="span_paddedline"/>
    <w:basedOn w:val="spanParagraph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ivdocumentparlrColmnsinglecolumn">
    <w:name w:val="div_document_parlrColmn_singlecolumn"/>
    <w:basedOn w:val="DefaultParagraphFont"/>
  </w:style>
  <w:style w:type="paragraph" w:customStyle="1" w:styleId="divdocumentparlrColmnsinglecolumnulli">
    <w:name w:val="div_document_parlrColmn_singlecolumn_ul_li"/>
    <w:basedOn w:val="Normal"/>
    <w:pPr>
      <w:pBdr>
        <w:bottom w:val="none" w:sz="0" w:space="2" w:color="auto"/>
      </w:pBdr>
    </w:pPr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educsprtreducsprtr">
    <w:name w:val="educsprtr + educsprtr"/>
    <w:basedOn w:val="DefaultParagraphFont"/>
    <w:rPr>
      <w:vanish/>
    </w:rPr>
  </w:style>
  <w:style w:type="character" w:customStyle="1" w:styleId="degree">
    <w:name w:val="degree"/>
    <w:basedOn w:val="DefaultParagraphFont"/>
    <w:rPr>
      <w:b/>
      <w:bCs/>
    </w:rPr>
  </w:style>
  <w:style w:type="paragraph" w:styleId="ListParagraph">
    <w:name w:val="List Paragraph"/>
    <w:basedOn w:val="Normal"/>
    <w:uiPriority w:val="34"/>
    <w:qFormat/>
    <w:rsid w:val="00455A3D"/>
    <w:pPr>
      <w:spacing w:after="200" w:line="27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455A3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1F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1FA0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5A2CD1"/>
    <w:pPr>
      <w:spacing w:before="100" w:beforeAutospacing="1" w:after="100" w:afterAutospacing="1" w:line="240" w:lineRule="auto"/>
    </w:pPr>
    <w:rPr>
      <w:lang w:val="en-US" w:eastAsia="en-US"/>
    </w:rPr>
  </w:style>
  <w:style w:type="character" w:customStyle="1" w:styleId="normaltextrun">
    <w:name w:val="normaltextrun"/>
    <w:basedOn w:val="DefaultParagraphFont"/>
    <w:rsid w:val="005A2CD1"/>
  </w:style>
  <w:style w:type="character" w:customStyle="1" w:styleId="eop">
    <w:name w:val="eop"/>
    <w:basedOn w:val="DefaultParagraphFont"/>
    <w:rsid w:val="005A2CD1"/>
  </w:style>
  <w:style w:type="character" w:customStyle="1" w:styleId="spellingerror">
    <w:name w:val="spellingerror"/>
    <w:basedOn w:val="DefaultParagraphFont"/>
    <w:rsid w:val="00BD457C"/>
  </w:style>
  <w:style w:type="character" w:styleId="UnresolvedMention">
    <w:name w:val="Unresolved Mention"/>
    <w:basedOn w:val="DefaultParagraphFont"/>
    <w:uiPriority w:val="99"/>
    <w:semiHidden/>
    <w:unhideWhenUsed/>
    <w:rsid w:val="001B1B1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7C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7C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6B4341"/>
    <w:rPr>
      <w:b/>
      <w:bCs/>
    </w:rPr>
  </w:style>
  <w:style w:type="character" w:customStyle="1" w:styleId="divdateswrapper">
    <w:name w:val="div_dates_wrapper"/>
    <w:basedOn w:val="DefaultParagraphFont"/>
    <w:rsid w:val="0017770F"/>
    <w:rPr>
      <w:sz w:val="24"/>
      <w:szCs w:val="24"/>
      <w:bdr w:val="none" w:sz="0" w:space="0" w:color="auto"/>
      <w:vertAlign w:val="baseline"/>
    </w:rPr>
  </w:style>
  <w:style w:type="character" w:customStyle="1" w:styleId="divdocumentdivtablesinglecolumn">
    <w:name w:val="div_document_div_tablesinglecolumn"/>
    <w:basedOn w:val="DefaultParagraphFont"/>
    <w:rsid w:val="00177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antanuhadap.com/" TargetMode="External"/><Relationship Id="rId18" Type="http://schemas.openxmlformats.org/officeDocument/2006/relationships/image" Target="media/image8.svg"/><Relationship Id="rId26" Type="http://schemas.openxmlformats.org/officeDocument/2006/relationships/hyperlink" Target="https://github.com/shantanuhadap/sentiment-analysis-car-twiter-data/blob/master/Sentiment_Analysis.ipynb" TargetMode="External"/><Relationship Id="rId39" Type="http://schemas.openxmlformats.org/officeDocument/2006/relationships/hyperlink" Target="https://www.youracclaim.com/badges/f01e51f5-4101-4c21-93f6-972d73ffa8a5?source=linked_in_profile" TargetMode="External"/><Relationship Id="rId21" Type="http://schemas.openxmlformats.org/officeDocument/2006/relationships/image" Target="media/image11.emf"/><Relationship Id="rId34" Type="http://schemas.openxmlformats.org/officeDocument/2006/relationships/hyperlink" Target="http://www.mudac.org/minnemudac/ShowPredictions.php" TargetMode="External"/><Relationship Id="rId42" Type="http://schemas.openxmlformats.org/officeDocument/2006/relationships/fontTable" Target="fontTable.xml"/><Relationship Id="rId7" Type="http://schemas.openxmlformats.org/officeDocument/2006/relationships/hyperlink" Target="tel://612-227-6051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openxmlformats.org/officeDocument/2006/relationships/image" Target="media/image10.svg"/><Relationship Id="rId29" Type="http://schemas.openxmlformats.org/officeDocument/2006/relationships/image" Target="media/image12.png"/><Relationship Id="rId41" Type="http://schemas.openxmlformats.org/officeDocument/2006/relationships/image" Target="media/image17.svg"/><Relationship Id="rId1" Type="http://schemas.openxmlformats.org/officeDocument/2006/relationships/customXml" Target="../customXml/item1.xml"/><Relationship Id="rId6" Type="http://schemas.openxmlformats.org/officeDocument/2006/relationships/hyperlink" Target="mailto:hada6576@stthomas.edu" TargetMode="External"/><Relationship Id="rId11" Type="http://schemas.openxmlformats.org/officeDocument/2006/relationships/hyperlink" Target="https://github.com/shantanuhadap?tab=repositories" TargetMode="External"/><Relationship Id="rId24" Type="http://schemas.openxmlformats.org/officeDocument/2006/relationships/hyperlink" Target="https://github.com/shantanuhadap/pakinsons-disease-score" TargetMode="External"/><Relationship Id="rId32" Type="http://schemas.openxmlformats.org/officeDocument/2006/relationships/image" Target="media/image15.svg"/><Relationship Id="rId37" Type="http://schemas.openxmlformats.org/officeDocument/2006/relationships/hyperlink" Target="https://www.coursera.org/account/accomplishments/certificate/PVL4WA45UW9H" TargetMode="External"/><Relationship Id="rId40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/shantanuhadap/wheat-detection/blob/master/global-wheat-detection.ipynb" TargetMode="External"/><Relationship Id="rId28" Type="http://schemas.openxmlformats.org/officeDocument/2006/relationships/hyperlink" Target="https://givemefever.stelarprojects.net/" TargetMode="External"/><Relationship Id="rId36" Type="http://schemas.openxmlformats.org/officeDocument/2006/relationships/hyperlink" Target="https://www.coursera.org/account/accomplishments/specialization/certificate/AP9RQHQHEXLT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hadap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ithub.com/shantanuhadap/canvas-buddy/blob/master/POSTER_2019__Integrating_and_accessing_University_Information_APIs_using_NLP.pdf" TargetMode="External"/><Relationship Id="rId27" Type="http://schemas.openxmlformats.org/officeDocument/2006/relationships/hyperlink" Target="https://github.com/shantanuhadap/thoreau-ocr-tesseract/blob/master/PDF%20Text%20Search.ipynb" TargetMode="External"/><Relationship Id="rId30" Type="http://schemas.openxmlformats.org/officeDocument/2006/relationships/image" Target="media/image13.svg"/><Relationship Id="rId35" Type="http://schemas.openxmlformats.org/officeDocument/2006/relationships/hyperlink" Target="https://devpost.com/software/improving-nsf-merit-review-proceess-using-nlp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goo.gl/maps/A23fJtyfQtN1eSpy9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github.com/shantanuhadap/open-images-object-detection-mrcnn/blob/master/ObjectDetectionFinal.ipynb" TargetMode="External"/><Relationship Id="rId33" Type="http://schemas.openxmlformats.org/officeDocument/2006/relationships/hyperlink" Target="https://minneanalytics.org/minnemudac/" TargetMode="External"/><Relationship Id="rId38" Type="http://schemas.openxmlformats.org/officeDocument/2006/relationships/hyperlink" Target="https://www.coursera.org/account/accomplishments/specialization/certificate/HLNUXJY8GUWA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D36D9-5E15-46C3-81ED-801A21325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5100</TotalTime>
  <Pages>3</Pages>
  <Words>1825</Words>
  <Characters>10405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Hadap</vt:lpstr>
    </vt:vector>
  </TitlesOfParts>
  <Company/>
  <LinksUpToDate>false</LinksUpToDate>
  <CharactersWithSpaces>12206</CharactersWithSpaces>
  <SharedDoc>false</SharedDoc>
  <HLinks>
    <vt:vector size="96" baseType="variant">
      <vt:variant>
        <vt:i4>7798819</vt:i4>
      </vt:variant>
      <vt:variant>
        <vt:i4>45</vt:i4>
      </vt:variant>
      <vt:variant>
        <vt:i4>0</vt:i4>
      </vt:variant>
      <vt:variant>
        <vt:i4>5</vt:i4>
      </vt:variant>
      <vt:variant>
        <vt:lpwstr>https://www.youracclaim.com/badges/f01e51f5-4101-4c21-93f6-972d73ffa8a5?source=linked_in_profile</vt:lpwstr>
      </vt:variant>
      <vt:variant>
        <vt:lpwstr/>
      </vt:variant>
      <vt:variant>
        <vt:i4>1507413</vt:i4>
      </vt:variant>
      <vt:variant>
        <vt:i4>42</vt:i4>
      </vt:variant>
      <vt:variant>
        <vt:i4>0</vt:i4>
      </vt:variant>
      <vt:variant>
        <vt:i4>5</vt:i4>
      </vt:variant>
      <vt:variant>
        <vt:lpwstr>https://www.coursera.org/account/accomplishments/specialization/certificate/HLNUXJY8GUWA</vt:lpwstr>
      </vt:variant>
      <vt:variant>
        <vt:lpwstr/>
      </vt:variant>
      <vt:variant>
        <vt:i4>6029316</vt:i4>
      </vt:variant>
      <vt:variant>
        <vt:i4>39</vt:i4>
      </vt:variant>
      <vt:variant>
        <vt:i4>0</vt:i4>
      </vt:variant>
      <vt:variant>
        <vt:i4>5</vt:i4>
      </vt:variant>
      <vt:variant>
        <vt:lpwstr>https://www.coursera.org/account/accomplishments/certificate/PVL4WA45UW9H</vt:lpwstr>
      </vt:variant>
      <vt:variant>
        <vt:lpwstr/>
      </vt:variant>
      <vt:variant>
        <vt:i4>4587539</vt:i4>
      </vt:variant>
      <vt:variant>
        <vt:i4>36</vt:i4>
      </vt:variant>
      <vt:variant>
        <vt:i4>0</vt:i4>
      </vt:variant>
      <vt:variant>
        <vt:i4>5</vt:i4>
      </vt:variant>
      <vt:variant>
        <vt:lpwstr>https://www.coursera.org/account/accomplishments/specialization/certificate/AP9RQHQHEXLT</vt:lpwstr>
      </vt:variant>
      <vt:variant>
        <vt:lpwstr/>
      </vt:variant>
      <vt:variant>
        <vt:i4>3342382</vt:i4>
      </vt:variant>
      <vt:variant>
        <vt:i4>33</vt:i4>
      </vt:variant>
      <vt:variant>
        <vt:i4>0</vt:i4>
      </vt:variant>
      <vt:variant>
        <vt:i4>5</vt:i4>
      </vt:variant>
      <vt:variant>
        <vt:lpwstr>https://devpost.com/software/improving-nsf-merit-review-proceess-using-nlp</vt:lpwstr>
      </vt:variant>
      <vt:variant>
        <vt:lpwstr/>
      </vt:variant>
      <vt:variant>
        <vt:i4>4128802</vt:i4>
      </vt:variant>
      <vt:variant>
        <vt:i4>30</vt:i4>
      </vt:variant>
      <vt:variant>
        <vt:i4>0</vt:i4>
      </vt:variant>
      <vt:variant>
        <vt:i4>5</vt:i4>
      </vt:variant>
      <vt:variant>
        <vt:lpwstr>http://www.mudac.org/minnemudac/ShowPredictions.php</vt:lpwstr>
      </vt:variant>
      <vt:variant>
        <vt:lpwstr/>
      </vt:variant>
      <vt:variant>
        <vt:i4>2097197</vt:i4>
      </vt:variant>
      <vt:variant>
        <vt:i4>27</vt:i4>
      </vt:variant>
      <vt:variant>
        <vt:i4>0</vt:i4>
      </vt:variant>
      <vt:variant>
        <vt:i4>5</vt:i4>
      </vt:variant>
      <vt:variant>
        <vt:lpwstr>https://minneanalytics.org/minnemudac/</vt:lpwstr>
      </vt:variant>
      <vt:variant>
        <vt:lpwstr/>
      </vt:variant>
      <vt:variant>
        <vt:i4>3014764</vt:i4>
      </vt:variant>
      <vt:variant>
        <vt:i4>24</vt:i4>
      </vt:variant>
      <vt:variant>
        <vt:i4>0</vt:i4>
      </vt:variant>
      <vt:variant>
        <vt:i4>5</vt:i4>
      </vt:variant>
      <vt:variant>
        <vt:lpwstr>https://givemefever.stelarprojects.net/</vt:lpwstr>
      </vt:variant>
      <vt:variant>
        <vt:lpwstr/>
      </vt:variant>
      <vt:variant>
        <vt:i4>1769483</vt:i4>
      </vt:variant>
      <vt:variant>
        <vt:i4>21</vt:i4>
      </vt:variant>
      <vt:variant>
        <vt:i4>0</vt:i4>
      </vt:variant>
      <vt:variant>
        <vt:i4>5</vt:i4>
      </vt:variant>
      <vt:variant>
        <vt:lpwstr>https://github.com/shantanuhadap/thoreau-ocr-tesseract/blob/master/PDF Text Search.ipynb</vt:lpwstr>
      </vt:variant>
      <vt:variant>
        <vt:lpwstr/>
      </vt:variant>
      <vt:variant>
        <vt:i4>3473420</vt:i4>
      </vt:variant>
      <vt:variant>
        <vt:i4>18</vt:i4>
      </vt:variant>
      <vt:variant>
        <vt:i4>0</vt:i4>
      </vt:variant>
      <vt:variant>
        <vt:i4>5</vt:i4>
      </vt:variant>
      <vt:variant>
        <vt:lpwstr>https://github.com/shantanuhadap/sentiment-analysis-car-twiter-data/blob/master/Sentiment_Analysis.ipynb</vt:lpwstr>
      </vt:variant>
      <vt:variant>
        <vt:lpwstr/>
      </vt:variant>
      <vt:variant>
        <vt:i4>3932195</vt:i4>
      </vt:variant>
      <vt:variant>
        <vt:i4>15</vt:i4>
      </vt:variant>
      <vt:variant>
        <vt:i4>0</vt:i4>
      </vt:variant>
      <vt:variant>
        <vt:i4>5</vt:i4>
      </vt:variant>
      <vt:variant>
        <vt:lpwstr>https://github.com/shantanuhadap/open-images-object-detection-mrcnn/blob/master/ObjectDetectionFinal.ipynb</vt:lpwstr>
      </vt:variant>
      <vt:variant>
        <vt:lpwstr/>
      </vt:variant>
      <vt:variant>
        <vt:i4>720910</vt:i4>
      </vt:variant>
      <vt:variant>
        <vt:i4>12</vt:i4>
      </vt:variant>
      <vt:variant>
        <vt:i4>0</vt:i4>
      </vt:variant>
      <vt:variant>
        <vt:i4>5</vt:i4>
      </vt:variant>
      <vt:variant>
        <vt:lpwstr>https://github.com/shantanuhadap/pakinsons-disease-score</vt:lpwstr>
      </vt:variant>
      <vt:variant>
        <vt:lpwstr/>
      </vt:variant>
      <vt:variant>
        <vt:i4>917599</vt:i4>
      </vt:variant>
      <vt:variant>
        <vt:i4>9</vt:i4>
      </vt:variant>
      <vt:variant>
        <vt:i4>0</vt:i4>
      </vt:variant>
      <vt:variant>
        <vt:i4>5</vt:i4>
      </vt:variant>
      <vt:variant>
        <vt:lpwstr>https://github.com/shantanuhadap/canvas-buddy/blob/master/POSTER_2019__Integrating_and_accessing_University_Information_APIs_using_NLP.pdf</vt:lpwstr>
      </vt:variant>
      <vt:variant>
        <vt:lpwstr/>
      </vt:variant>
      <vt:variant>
        <vt:i4>458841</vt:i4>
      </vt:variant>
      <vt:variant>
        <vt:i4>6</vt:i4>
      </vt:variant>
      <vt:variant>
        <vt:i4>0</vt:i4>
      </vt:variant>
      <vt:variant>
        <vt:i4>5</vt:i4>
      </vt:variant>
      <vt:variant>
        <vt:lpwstr>https://goo.gl/maps/A23fJtyfQtN1eSpy9</vt:lpwstr>
      </vt:variant>
      <vt:variant>
        <vt:lpwstr/>
      </vt:variant>
      <vt:variant>
        <vt:i4>7471157</vt:i4>
      </vt:variant>
      <vt:variant>
        <vt:i4>3</vt:i4>
      </vt:variant>
      <vt:variant>
        <vt:i4>0</vt:i4>
      </vt:variant>
      <vt:variant>
        <vt:i4>5</vt:i4>
      </vt:variant>
      <vt:variant>
        <vt:lpwstr>tel://612-227-6051/</vt:lpwstr>
      </vt:variant>
      <vt:variant>
        <vt:lpwstr/>
      </vt:variant>
      <vt:variant>
        <vt:i4>3997706</vt:i4>
      </vt:variant>
      <vt:variant>
        <vt:i4>0</vt:i4>
      </vt:variant>
      <vt:variant>
        <vt:i4>0</vt:i4>
      </vt:variant>
      <vt:variant>
        <vt:i4>5</vt:i4>
      </vt:variant>
      <vt:variant>
        <vt:lpwstr>mailto:hada6576@stthomas.edu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Hadap</dc:title>
  <dc:creator/>
  <cp:lastModifiedBy>Hadap, Shantanu Dilip</cp:lastModifiedBy>
  <cp:revision>1244</cp:revision>
  <dcterms:created xsi:type="dcterms:W3CDTF">2019-12-16T03:16:00Z</dcterms:created>
  <dcterms:modified xsi:type="dcterms:W3CDTF">2020-09-18T20:56:00Z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3fXH4">
    <vt:lpwstr>PI+KNyaiP49KsvApiCRRi0Q3IGLraqzGapi3EuNpJmCok04AOWrQHNvG+SWIbFLRCpEgMiIvU4jSPRzsyF4Mc05v9b4fvte1NdfJcnE+IoQ3iZ6CTJGaETB4q93QO+VsBpAVpFtMWSad0+j9GXgTDrft36OQWnUp1PwlmBz+WgBqkh7Y4VKArd93AY28zVaml/YjpI3KWhpEJUnewWbh7XzO/pmOP94/escrZdI3TbIDSYjb1VEooixOsrNXADN</vt:lpwstr>
  </property>
  <property fmtid="{D5CDD505-2E9C-101B-9397-08002B2CF9AE}" pid="3" name="3r4b/">
    <vt:lpwstr>qlH/jGS35WWUjaQhOqa9Xl8BwPO7BWz2Xkxsgtl4aydjpQ4gjd0XLgMYQmaAiWIW5USwtFnUG+XYrNCLLB6ThNlTqwHdG9gbxF1ncL4g+xf4FyKwAGRYUZVwtIkGfjIxfnFiX8o6/06vsrMh6P7ff7Tfm+pwqKYTwRBkIFWu2bUb1LaBWX2fOByU2KqkLcbRayMXCV9UZKWINuQAJ0BZFjyFqkib+1SmB5r2BhkAcqBmfALbTECkW3y7HiRV7hZ</vt:lpwstr>
  </property>
  <property fmtid="{D5CDD505-2E9C-101B-9397-08002B2CF9AE}" pid="4" name="51eJd">
    <vt:lpwstr>JMfCFwxIdtJydwl9ZStEWF/YE7Ii8YSIg95V5LSye6AvfV/GthzmMwoFbJOtc7uaBF/PmUpw0eK5FTL+udX2vaGUbeMvjq1wVj9g929h8p3kGy7fWOKwT7vM+j5DiPj9NLP95ACf5eIHR6nH5JbhOxMvPvf313y93/qLCev+Cx7M5ea60GTSd14Ou4RrQTDxbvMfb1uX3roQuND+HcEzrH6SitV/fLDQrifAXVElq4l3YZvwjIFNrGujhvabD4d</vt:lpwstr>
  </property>
  <property fmtid="{D5CDD505-2E9C-101B-9397-08002B2CF9AE}" pid="5" name="5rc0S">
    <vt:lpwstr>OsTfWBT+K5/D9Tf6F8wjZloOyqxixC7Em2+nVIsCwJJQozdd8mx8nzgMLBVAQyADASEaSOZI9K0yJ8e4+n3IESQDZwqvQQ4GinrKnZTIgvv85Rcv1KuzvJvlVUG5fHSlyf39BrPviBN1dwUtO5VTOrl1jCSKfvaLiAvx8zOrLCeOjuMrPJIWPfrq90syC8kRliHc6ViB4QZ6LZLcQkxeyl+Q+ABJzFbQ6KZHTSV52oYYbkEAfN3X60cAHtrD6Tf</vt:lpwstr>
  </property>
  <property fmtid="{D5CDD505-2E9C-101B-9397-08002B2CF9AE}" pid="6" name="5uKBM">
    <vt:lpwstr>qZT1005ly9wn4KdKwO7lvu3BLNkmQrWf5S2kzq0GLx+LNeNTtzUNnVCuiUogQo6WVsCrq50EHMsDOR5tpN6oXUWE1W6ueA/A5iBSVv5p/ZJ1yKSNvSHaV8QeeiXrdcKICgXrX66/8Oi/z5VZCoMOl3Ln9rq1QEU3wQzt6Fvb4I4N8SlK8nu7G5ThsLoEtqKyx2IqYF/U0pKRWHEcCjgHiMROeBzoqTWBskFtYK5YWMZdcrXx0hPy56TRni3r4b/</vt:lpwstr>
  </property>
  <property fmtid="{D5CDD505-2E9C-101B-9397-08002B2CF9AE}" pid="7" name="6Bkoj">
    <vt:lpwstr>UN7q5i8bgkfxPYck1zmT8Hef2s1Z5YwuAMbr+f4Uxgqb+W6TGJqmpi+W1HPIjgGTho40XCjSxek7hiuBil4FXIHiaHebxqi/uU+HsxcSqrAYa0ykPkRn8Uknw0kpENEEkDcvqJrRBZQh8C39FUYm11s/GZO/IHLSdpn8KJZd+H18326h0Oc+7LfKecpTqqVo7A6MlQUB3sW+nED99hmMKC3s2QdavHbJaWq4rM4jo+J4i4pZDrB4EQ4ZMYgHbE/</vt:lpwstr>
  </property>
  <property fmtid="{D5CDD505-2E9C-101B-9397-08002B2CF9AE}" pid="8" name="6nNLN">
    <vt:lpwstr>yOJqQ1S9TPCmBcZ9Sk/k7FcjkUiR+tW5Bz+mX9F4q3fnBSNxLDLf8Z8D3wxnem5Lhd58w9TLTXxby9zh5d6kLCLrpDexckj+hEBubnwM0oXs1y7x9p9nxtHhJx3uiWE8tPYoEeKBN0zHPMtA4cQZgmDWO7ZlOYO1+SvOa6fXhS+YNNoeeOWbNZ1P9kzX9IvUkhtiw2NjEp6qDE60ZQt0spD/ypo7kdA9oUv1csvrnpqQQSszVc+iACd0nylcvvj</vt:lpwstr>
  </property>
  <property fmtid="{D5CDD505-2E9C-101B-9397-08002B2CF9AE}" pid="9" name="9A1G8">
    <vt:lpwstr>n1b3nfXTUC9BOeB1t41bTs/s4NL2uNEyApO13k+k9dUFZ0Y/8EcVBkZdqPrVITJN1KiU5ki0Q2jhsrD4dCgHay0rfs1oxmkeWvLfVTTxJ/BSaDbdwv2ftjf6O1Wcoix8bJWbigg3f4m9DiBJs92HxIQAuiA7kRQeuuTGKgG/Mu+FJ3Ia2xBPE/CsFbOWRWFzAQaOeuv36QDM93dTW0MGlaysOaQpB9YAJOaVrQh39aRQLbSfXeL+dQXaz8MRp0T</vt:lpwstr>
  </property>
  <property fmtid="{D5CDD505-2E9C-101B-9397-08002B2CF9AE}" pid="10" name="abD4d">
    <vt:lpwstr>MwdVK3Fgqh/xudZxF/25+jmMq/bmB9/mtbvyJ5s8pSj2zXqVHweYpaVGiCuDAp5xDpZuF0Xmd+66LSWSrKN/Ya7RPGPLukfqvzASw4D3jB8P54WI1TxFlc6gRrEoShFHq8vz+1DIfM0ZGQh5OpklYL3DO9hz3I5wuKx3+LjviQzMq8jgCQMNzyWSd2vgdaHwMYKgJJ7Ui6OxHRpQSTj38kCrqKZR3mg0lsaQRVa0zsHDtFSn9uMO81i7ar6Bkoj</vt:lpwstr>
  </property>
  <property fmtid="{D5CDD505-2E9C-101B-9397-08002B2CF9AE}" pid="11" name="b8buv">
    <vt:lpwstr>dZXnvmz8ywzhvT+aLqqyQRK+sRlS8Qr5BOE4oKeSdDQFO5wi1UDyVt9u/MQwjzXO9odAs1hoZhqAcE4H3hwKctk5zUID+sjwUZpDg+odR9mlQbSxZfu2Vz8IwgI+iHf/GmUBpw5ubHUHzX2kxwH7sl+G/C3JCbtg9wCFU4FtvyguNlQvlTguL+27ovNjh26O57oEOBTKypXjzrYHdwWmQPHuHrZcJFqOTwcSJ1b38UxNa00rsmiqO6TGOaZbfxf</vt:lpwstr>
  </property>
  <property fmtid="{D5CDD505-2E9C-101B-9397-08002B2CF9AE}" pid="12" name="D/n14">
    <vt:lpwstr>QkkRzm3rBNC9iDWI+cRquD71toO/VhQB3J7NfnXwJzvyqUiwfCT79vAN+Uh8XtlFd8xK8XKeFmgn+vjd1LG6Q45iQKnxCJr3lriDLIHgAD1VETp+SWawPY960ObXnicQVkuq6BvShjmFYqdYKsW+qmPa/FwxVGvqZYGS547ht8kDWoBZNi11ycn8pH3fN4cHNOY/1LC43+1GNU8mt0IWuS8L7cgX8RFO5c7NqEKZPSnD92oKRu+48ppEaB5rc0S</vt:lpwstr>
  </property>
  <property fmtid="{D5CDD505-2E9C-101B-9397-08002B2CF9AE}" pid="13" name="de81T">
    <vt:lpwstr>iy0DWSOWHx4q92Cn3xF9npVaK6eVmDq6oWwhOAXvgyVsFzY3bsnhwc30ng+7s9kGUWYnyeCyqfiOR+zwvbEEJLdxBIfxZuZ+Lb75QdCBVvqvxL3fYBgTvONsLvQJqUttvs6kH5jdfsOMx+lgKB04WgjrvrYIf+/h+L/DN99LlJYM0KHIf/qEuDfLGc/UBqtu2Qvthd3ZINWK5v+Trh0NnxqsUSaWtGD5E3itScdMwVmcDoYULl1it6ZrgH6nNLN</vt:lpwstr>
  </property>
  <property fmtid="{D5CDD505-2E9C-101B-9397-08002B2CF9AE}" pid="14" name="dwgNQ">
    <vt:lpwstr>VJAXrCMYAFpsYfPzkUhcfQxD3svS99QkWq4Gf1U9wC+2Xy4Kt+8AETj66A5w/9mtDm1yCIh6hMp9dBJRrmdFOj9xMAhoAl0oE2uCu5dYsDw3WbpW9tZQHbW293mqnQsFJbg8ivwYIrxDYFj8GbMZLdEloDOcDRz0Zh7td4nW+kDCxBjyzqFRZ8pAjDFMR8e5zC2YABC+u2KFi9StLUBbJGR9L5qbkiF/SjE+3J2t5MpDqhnZz59W1DaxK/D/n14</vt:lpwstr>
  </property>
  <property fmtid="{D5CDD505-2E9C-101B-9397-08002B2CF9AE}" pid="15" name="E0po0">
    <vt:lpwstr>FMFqNIEDQexALMl+M77fqAWw1FvYW7Soh5cej6mKZxVqvdWbdVYXmR14+V8/sDOyU105e6n1qRuwqqq8m/OYw7TrKQ5CViKr5AQbrJJMNGD1FArAIwg+ZqRxrA4jTRefeAFnmwZSEkEm7/iXEicj+FAOCQJp3R78NOs4c/HhTvRIO5BUasv1IiYmXHiVcZUYHwJy27o95QbBgP/UhW2oSapNXTOCkJkjBIC0IX30xa1aGdc+ZUME9STJQVYnS76</vt:lpwstr>
  </property>
  <property fmtid="{D5CDD505-2E9C-101B-9397-08002B2CF9AE}" pid="16" name="EhMXk">
    <vt:lpwstr>cwGIFfAl7BB9JTVPJfD8tYjwR+aJbyTbCmIUYkEt98jvSbg7mHoxc7g+l7cJ38qQwozO6yxaGrJ7LK8tn4KvfKRF/D4jxSXxfvEfYFGQgTEowDZJfAF3nb0qV5cjcVCgPzoqmIo8t8LlPBT299NERyXBk2jvHBDaiDqYGmOv4fXGf3fz2AxwZzOscWawHNYV4Sg8o4WJBQ87zY4M/TgSvyWNDrhmFixmRLw+ldH+BZv8uBxw1+un3B4EcnMdG+C</vt:lpwstr>
  </property>
  <property fmtid="{D5CDD505-2E9C-101B-9397-08002B2CF9AE}" pid="17" name="EV4oH">
    <vt:lpwstr>jM0U+s3SSUzXkyMbj+4xBIrSgayBr+kIuFblCLWJJV6IRBk/0sVWgyqgUD4poMkBBCqX80Wl+G/9zPN1L8wQSPLkueqbZDxixiVxiIDnKf3LGmF4xfX2tRBBFsKlP9baU2Zz0Zjnupl0IBr7gzoUNRKhBf0RqgqtbpagKmwsOoyFoR3hhqPugffllQnoMfhQpynsMiUNY9oH5/zObZ+nt7/U+eL4PERW8+CwQi38SR0ZpQKpNcHAbyKUZ2GqaI5</vt:lpwstr>
  </property>
  <property fmtid="{D5CDD505-2E9C-101B-9397-08002B2CF9AE}" pid="18" name="f5RIF">
    <vt:lpwstr>XDgYjZM6oaQaZAIpd5oeHFDypUuc0gBB6mxQTNM/54g2ha2IYudX3WzIcjQeCF/D7ES4/5NPLXFmpW/8OvDG6uw8ARVstjBjHmrm2e/HihtlOByuifgWn7mNXBf5Wue2K1lNKH1kN/lGSLVwDE4TGqsuHnVaM21SCm9TCZ5K6BqJuJvVU3n5oAsktYjwDQy6vpAamD18l70/6yl9hpU3MBbzL+Ott9ixRNLDPFMFkdk6VC01XaLI4mLIqz9A1G8</vt:lpwstr>
  </property>
  <property fmtid="{D5CDD505-2E9C-101B-9397-08002B2CF9AE}" pid="19" name="GA6sY">
    <vt:lpwstr>ihNZa5+6/Rc1DcLPt3oCJE09GzyQvGmFEuWkrXhAUrI5ahUevxv5+Xcb8XiVjgXn2rj6xrfUI4B52idRle+3PMonMVHFv8y9KFcNs/lu0ehSo3eRZdBvEB/YhQIU+tHkcqDhf4DGTGQlHvlo7mUo3A4hYIzg9mZPu1SwIJw2NKr4T890xiaUs7scWf+ikr9Tb6Zk9hCGVl/rQf8Ynu2taGimSBMqOfhuLRn80EBNkdMUI1Zz9B1xk0xlqWYlxlR</vt:lpwstr>
  </property>
  <property fmtid="{D5CDD505-2E9C-101B-9397-08002B2CF9AE}" pid="20" name="gHbE/">
    <vt:lpwstr>jVMfdlJjH8q6abuEr8j1rHwHc2d1pwzj2RYjih+f2MqYY8YkRMrnV6E95n//QWRI2Z/4eTyT+eqqoAFlfahn51kC/YN0L65dZxdyPoWJBlzazxfR7Qmeju+QX/b+HreqjtugeCFCxcVyaGTSFXOnN2+ZQ9q6MsVfvHb8+OvOQ+i0kR9Hsss8lKVjw0Srw2J4ORtqoYlIBxlku5usePGV/MTvEVOZ9cb3Epf+kEerE2rYneC+JaKz9WpOAuEV4oH</vt:lpwstr>
  </property>
  <property fmtid="{D5CDD505-2E9C-101B-9397-08002B2CF9AE}" pid="21" name="GqaI5">
    <vt:lpwstr>OOv0FUTQ6G1XYmGsstzGCiSHxNGlQaNU8As+WB0OkzjGZnF6CIx6EW+yHhPMQZ5qTxqxdUj/T9v/G+vxlSjUGwYhcA6z3q50O1gsrIPMRrpeVyRQzmKP9rD+Nfxgt+QM0Y3825Hg+ngHV2cSiiG0mAN79oEhqIBcKfB7XgLFECnYabgt+hL4LtNIHUBCVuFwo1ZNV7I6vdMvPbB6TKhlMk+Gxo3PGiL6iVkeyTCP3B5SkftfFMTwP0g140roL+x</vt:lpwstr>
  </property>
  <property fmtid="{D5CDD505-2E9C-101B-9397-08002B2CF9AE}" pid="22" name="GtMUc">
    <vt:lpwstr>x4z8HrKFn0Rh8CMG0bxBp33OShO4reokfKIpznROsDIQx9CSUILsEKdsnpJoaeo+wKdfeRQG6p/ob+CBdbEyt3o/LhImid//agLpM8UD/GSNebUMv7S0LbHWRYS3TUoHw5z5uhe2V8iT7kzD6mPoS98rVFtaGmsDA6LpFD8m08Vjtky9vcFM3/oxlRqk37meOiYmHDPcb/qmArm6sIJ9E9RWyT6SCrq5ZOwWHYrvXAf1szrt4R22HL+kFGde81T</vt:lpwstr>
  </property>
  <property fmtid="{D5CDD505-2E9C-101B-9397-08002B2CF9AE}" pid="23" name="i5bY6">
    <vt:lpwstr>G/tzQelEVkOMTonAvCQ9VJlynLMfIXu6JcgXtoscKbdg5gb0vVyWyt4tGEqcgng2cJf8A9zt+jKILWLjpm/6LnOICzrQQyiP7JZgJ5Q35LFfo26VpEc6MydDc+XhcKHYJH4EXKJn++hj+dOUaPcC4xoiAVDCZobQExjwU6jNkoRMmSeDqSc7WZbCJhXHhrSTkQB7CRzwesAjg2gUsSadxv0VnuKWiMBpdOaghA+sP+q1FVY+HjklupCe58E0po0</vt:lpwstr>
  </property>
  <property fmtid="{D5CDD505-2E9C-101B-9397-08002B2CF9AE}" pid="24" name="iqQaW">
    <vt:lpwstr>R9N+o2RNhvw0Vu8rTM/vXUOjkmKeAy4FT+ctK+l4ruNYPoWLQMSiqn/S2HD1pEwSSy7YkeYxhIJbJJYLdsP8qJo1NWk0w+pQeKE79eTXVd1r9LEdGJafbiWLqXy3x9jmLkPUikhAEcQM8f0BXx29MUlGQomDS/Pff/4hhjJH4KAAA</vt:lpwstr>
  </property>
  <property fmtid="{D5CDD505-2E9C-101B-9397-08002B2CF9AE}" pid="25" name="jVc5a">
    <vt:lpwstr>dndI+G0t+AX+G+Bt74QIVrbwfv3BrlPPAluCGMMnAALeZzQI3HuI/v7FtMS+fD6ddx7ZN+Fcr2t0Vn2VpXwSjw0daIQ3psPMB+N+bi8f6i1HUzQGVnw4lm7OQjHfvzenIXQesukJWzNAw+GZtPQ8zBe7I58dXPSdWmqCZHYLC66nnXGRlfrvcZPzbBae7u6ImguJScT3+nZugn0B64xPQ9wMEBxHDYXWeB9SFUDVBonEh8iCQmOYcigS+7dwgNQ</vt:lpwstr>
  </property>
  <property fmtid="{D5CDD505-2E9C-101B-9397-08002B2CF9AE}" pid="26" name="lcvvj">
    <vt:lpwstr>V6lr9+EYBZuBWjp/dVN2DLtNgZEZR+rQzo4IKrVL7PSf7+B4uCNwoYc2svydQFMlc2Mykb2lLn4CRSeafMyQe6PJVot/unm6G+BAzKF3u2YTvHuSfNoFERQ9pJAvi85mjnSq0zppbYUJPG4nI1JCOwDA78MyA8lAmkPUAXmuxFFkPwJEgZPKnGKWz1L4JC2B1VTA3wiP1g1aoUvzf4piCYw942eS09p00bMMW6xlKN98ei+TRkNSrvuOqdMbKR3</vt:lpwstr>
  </property>
  <property fmtid="{D5CDD505-2E9C-101B-9397-08002B2CF9AE}" pid="27" name="lDrLC">
    <vt:lpwstr>pbVhC+SfMsdAZqgPo1x2ns4bwjtE/TJYf5fvjikvUGnOY4XlDJEufjIvY97WRatEr/6oMnTiiME3EMMogNanChmKvSCgCA8NZNTsvu+M1wyrXwyBUW4SOuAUH/e2wZulmRuGzkMfjIpaNSzP8ARW0SyEe43BoCwSZyt0nr5NEFLFgYcxAzf11cynXXb1tYbeFwUqPli+w3h12+Jxlz5hTqwDW5h+5qAOXYh1dpgWc/AnRltoA6n7v6IlaZrDcQQ</vt:lpwstr>
  </property>
  <property fmtid="{D5CDD505-2E9C-101B-9397-08002B2CF9AE}" pid="28" name="MbKR3">
    <vt:lpwstr>BO5NJ5KF0E6TvzL1nngxv0B91S8oBf7yrMuliJ9ipzdFBh6J6RaQ5w0Bel4wlqWkHgP8W5HjQygBVuuSe0SPaRaEufilH8Hvr7EO1sTqFO070rG+/E1QUC2OGFBeTV6dRPoH/ee5uoUy31/Tuzhv4ib4R6X1oroUAHfGCr1UvgyHen2KxucCDGs30Xv7AXhQyKFa+WOgdT/fGlFliDHLthKJ4JnQHBl+4RtqWfqHSot0HHQcLCx2x0q3l7f5RIF</vt:lpwstr>
  </property>
  <property fmtid="{D5CDD505-2E9C-101B-9397-08002B2CF9AE}" pid="29" name="MdG+C">
    <vt:lpwstr>XxcLivrI/ILxtGlfLTNbVze5t3j7W1+BQ8KLB+VIdRlEOanKE+76t4KlgODmUD1aT5A3FC2ELriDhsC7vFL8jtSAgTLGRVxXrnylA5Bk07MnuctOmZ0daMx2RToY4ZoJxWY1Y4f2xe+XLMtNSamhRPgxbfxVocwmDPGuOE4kaRSsqPL/GT0RxSdNo/yxk7tAiHT6FeK/450B8OfI2KOhXDgGVdztNfCyZdcmSs8srJJpnpLgHofdXlLrwSSusQe</vt:lpwstr>
  </property>
  <property fmtid="{D5CDD505-2E9C-101B-9397-08002B2CF9AE}" pid="30" name="MRp0T">
    <vt:lpwstr>AI9WcJZoDMwawZziVfynEFjlkQHf9sHmFoHscEFbGVR1qzFqWdPvCIz52R6ghttr2qg34tKLvG/QIwIByoomvzqTcN2P22Bk3XxW4cILFmGGQ+BOKQKtL1b9Agk2kv6asMtQ4WvhLIRa+xFqJrGZZJQQvwzPAIowmNhpL9tkz3igUyT863aICPsuIxRAeO/KJ8mTRLP70UScdMfkrERLhJbeS5GJADilqERb5fvHZIkvGVMurYvmXbleCDpuncZ</vt:lpwstr>
  </property>
  <property fmtid="{D5CDD505-2E9C-101B-9397-08002B2CF9AE}" pid="31" name="NXADN">
    <vt:lpwstr>CaGzMDohnlbT2VH3/PlVu1VPy0q446qo5qUDPxvwHJyizdT8qyyL3mVONZ0EzSDZX5TcVXLD3fzhL4KEA+VhVA2721KAdnSFEgZzTmHm1C01Ui4riCtCHQPxf7bfbUVGsUD+iwTAniSIrJ0LAUgY8ifOfqjAPjK5Yfwj/SCKn7BhvJgp6cq/wlPHkvjvC0WnnjdpcDAODCxwKn+QpW/nXa0Lya1hl//JqkOiUEutaYa8gQlDplz/IqX8G1iqQaW</vt:lpwstr>
  </property>
  <property fmtid="{D5CDD505-2E9C-101B-9397-08002B2CF9AE}" pid="32" name="puncZ">
    <vt:lpwstr>/HpCmRWbIeFbjnUtcXIHDrK/tsZVhYeeCQh570jlEPizmL3+Epv6W/awPP/e/aXHV5QKhzH+8mIKyO8NJ7LuMDHKeCtKS1dZGVRc3tJ7f7PQbb34e5QlcPWmMbl4Z/dPO7MqbySYJm31rglkqtC/rBCytrslpr7942K9JX8nRB18H42khK21HwlyrM40plqulvLB6uzclbHOoDPVhIRdyiy32XIfvLH+OTtcAQe/VGbieX9WVY3Ftp0o7ZlDrLC</vt:lpwstr>
  </property>
  <property fmtid="{D5CDD505-2E9C-101B-9397-08002B2CF9AE}" pid="33" name="rD6Tf">
    <vt:lpwstr>9JhV619Vg34ieu66r3Cgk/84VibMHjGkOJE7hbaPxIkQPnlClylSnLKw2qAyHqe6C5a3Ibe87FPMpbpxHVyzZitr3fDqRNnfItu/kKnrqTsyvHsf9JntrUrmFFYGZR00QDawyu2nlrjjr1Nvc7ohBL/AU385YPoqtKG8I3vFSOwB2qKTRo21RfdKpFQUc2yyu+Sq/69MoU1y7sgDt/NskcoNZyz8BpEdHpuZUiFK21dVDcPhcMJafgB6xS5uKBM</vt:lpwstr>
  </property>
  <property fmtid="{D5CDD505-2E9C-101B-9397-08002B2CF9AE}" pid="34" name="rDcQQ">
    <vt:lpwstr>e1Jd0poFOksCeQdP1VfX8PSSqbSY3UORZQe6o8xVhQvL+nlaSKEtogTX/Zk0m/gNE9k9JnXCGKMtVMR+8AMIO342btI1PyLM3/4yJJrGtaOYs6XpzbjVmC3p/s2yn04PylQ5wgvohUT9DBhIE5JMpTYyfh2BbKMeCEj+xzFm/IcUy4nPpr4mNVJWy3KRVsLkJpBMNtXi5xjcBBcK/Zg4RvjiFTSK8op397+Fj5zifUK0e/kRgN3B8zb+K+3fXH4</vt:lpwstr>
  </property>
  <property fmtid="{D5CDD505-2E9C-101B-9397-08002B2CF9AE}" pid="35" name="roL+x">
    <vt:lpwstr>z+XqoFg/nr5sHpLzO1HUQNYIvCGtHaoB+3mNhgEzARJot4zuUK4c0N6i7oYK1xgJmm3z5utg9hXdurUPI1hFprFVUEHid0wJNdhAPGTwdCZ43B+l9QlzLBNcVY450TtqWkfc4H1ndJeQnFKWUQvSINkBywfsuPGCP8bO59WUYg2H+gP588TcPdz/N41YVgYzAUGf6DkjAllttQuR8rUZ94+FueNAObnYuJvShnCDAUEXROt5YPj6O7JlKJvJ9cI</vt:lpwstr>
  </property>
  <property fmtid="{D5CDD505-2E9C-101B-9397-08002B2CF9AE}" pid="36" name="RV7hZ">
    <vt:lpwstr>jvtYwktRDwDUBqJe5onUFkshVT+hmx2FooFCDQNDYxE1mYNRTRs7uYuwTNhFIySMbfjVR7BrLXlVeAHnA0c04ax7pW6y6wvGVVg92mTdWxMqCnwoM3W6tKxlxxiv16CiI3I1oRj9aqZBqYLYfWwkM4FYlZU3H9E86qyxzMU7ttE2PvRdQ3t4kbPTVa4t3H6+/UnQLRqh/d969T9GnI/wscUCX+Xdzi2mfb3Rwyq5513Or97TjMOGmN0nV8GA6sY</vt:lpwstr>
  </property>
  <property fmtid="{D5CDD505-2E9C-101B-9397-08002B2CF9AE}" pid="37" name="SusQe">
    <vt:lpwstr>Id3mmb5otPcTzlJGIMUj0arJ77N8p1k9A89UV1YLl8FkZxakaRlmJ33iOKorszFzdJ+g7O8us0GjmI9lb+k/pUKLCaLbmKKfw9eNBMO4c4B8jMecEqY8Rg9WJxk8ZXteke98h1+QVj4ujeKxn37HUNk2i0gwYKfyPQXlJHyrAMxe7PqtKtYSb2kl7cTH9l+J8pH18ZSknSdSsbf3Fh7hUtOqnLQgDeb+3ElAKqkIHW6YiLJU75644wEIUf51eJd</vt:lpwstr>
  </property>
  <property fmtid="{D5CDD505-2E9C-101B-9397-08002B2CF9AE}" pid="38" name="vJ9cI">
    <vt:lpwstr>IfzF6yI9et/+V/4LohAfWGsRO0F/Mhgb+ragUkv5Yuc8QakDjq2gEMdramX4nIM0ZwjksExsJig3yOxmi12W7wk0TfA7zPtev6Q6C9UxTts0NV1hmsFZuaPtjVT7ZMP7UW/6xRY8/0uyxwGKR/vxXnqAdEs8prB7+f3rHdQfw416EvN9DwnkoQyy+FvkiRgNeDdsVxZQ+8XI3onLRX+GlYfiC13xCLPjkd/gu5yE+7+MQWQlhM+cKRtZyPGtMUc</vt:lpwstr>
  </property>
  <property fmtid="{D5CDD505-2E9C-101B-9397-08002B2CF9AE}" pid="39" name="x1ye=">
    <vt:lpwstr>+CgAAB+LCAAAAAAABAAVmUWyrUoURAdEA7fGb+DuTg93OLiM/t83ACKKXTszVwLJcRBPUCQKoTzPcgKCkASDczgCQyQlMsKja16uy0hTNhsbKzULjiXNUYVclbuNkxKPSgjdcdwVotM+gRo32Li/YzJbcEnPfoQXdB62KjIKCcot+T8nNRo36iTKrbRWRkYeNwYXv3OGLk4ey7at0qhL/t6Th2KbhaR7Eqi2+R2Nr4wYJzeiCMk8+jEstgjVc5a</vt:lpwstr>
  </property>
  <property fmtid="{D5CDD505-2E9C-101B-9397-08002B2CF9AE}" pid="40" name="YKiTJ">
    <vt:lpwstr>xhQs4+awYa9QZ4UWbf12J8FYB2+fDRcf7pczohhdgKUA1qu51GJCqET4prvys4KaRth74ZV+OEQ6mb0x882iPAzsubBkh8f92ds9+o2K8Dio3gX/k2EfjyiBKuwCoRNnf7aDe8ii1d9d42wZqmoTwC/jMH9zfqWm9EEwPn0Ivhl/pQNKa1w/SB17C3+fVFqKwscB5nrm+UeTnF/T/an1/AW7xoiKDzm1e11Epz/0Y0z0DCNeJgVNIVbAVHEhMXk</vt:lpwstr>
  </property>
  <property fmtid="{D5CDD505-2E9C-101B-9397-08002B2CF9AE}" pid="41" name="YlxlR">
    <vt:lpwstr>Rdu399iWwZrPXR+Oe/kW0jk8vVyOWWEpDixAGP20pJo+ydaJzJ1mgQuGLpRVdEkSYvf7M+dtT5sVaDWOVdlg44e55UqripgfHbBZZ8TEgPXpKOAe1S/d2Qvw0VovJ1Sm9LCkwMTH5I+BfSlA41uJBZQXGNbNN6XnMqhRa1kGhcVkG3VCV3KhDkjCnuSiN00+nI0YH33GM0T1ql97NYxztQNVUd7+JFbPFQmvJB+W7rEYtWqnAfCNdxzL3Wb8buv</vt:lpwstr>
  </property>
  <property fmtid="{D5CDD505-2E9C-101B-9397-08002B2CF9AE}" pid="42" name="YnS76">
    <vt:lpwstr>HNzq+NRyarp6e6NxX3Lq6Hz1Y3fkfcU/Y3QGJmOXwBPgIlteFIV7SMU4BslnNp1Fbg40hMpsw6uwW9lV2/JvEh+WWVQ7RbGl4pNdOzKeq+znketD3Hi40UdvUN5Gbit4fCVrh7IGFvCUZFO7Td75Q9RDe7Wftk1szekNvAcNbyRQjhAPlv7MCYmeib3ydW7Vr/erY9Z5d8SUM02xSZfWBDqQWkn6bP+PaHMINOEqAfaO6AQDeIFyGKBPi+YKiTJ</vt:lpwstr>
  </property>
  <property fmtid="{D5CDD505-2E9C-101B-9397-08002B2CF9AE}" pid="43" name="Zbfxf">
    <vt:lpwstr>2n1ElBJtOmkMF2pQMTaZpgFW2kxd6KIDxRfXH9rkNnvg8o8nq3L7RhPqAqSpGmIntx/GVI/3aKs5pvKz/3DEnrdkiYpiDuSPkr9AcOadA/dJga+1t/qjsxY4EnQR7PkNTcHpbxr4XEI/Cff/SIsairiMPBGO763d4BDL9V++kmHGk2DoXPawqj1X9dJE/mV3o2qsfww/urECeNohZfVLP0R33N7p/sawU/jd0vgs8POjf6Fxd9sStcjefvi5bY6</vt:lpwstr>
  </property>
</Properties>
</file>